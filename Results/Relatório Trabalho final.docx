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637" w:rsidRPr="004E1AED" w:rsidRDefault="00E45637" w:rsidP="004E1AED">
      <w:pPr>
        <w:pStyle w:val="Ttulo"/>
      </w:pPr>
      <w:r>
        <w:t>Relatório Trabalho final</w:t>
      </w:r>
      <w:r>
        <w:tab/>
      </w:r>
    </w:p>
    <w:p w:rsidR="00194DF6" w:rsidRDefault="00E45637">
      <w:pPr>
        <w:pStyle w:val="Ttulo1"/>
      </w:pPr>
      <w:r>
        <w:t>Introdução</w:t>
      </w:r>
    </w:p>
    <w:p w:rsidR="00077D9B" w:rsidRPr="00FF3460" w:rsidRDefault="00E45637" w:rsidP="00FF3460">
      <w:pPr>
        <w:ind w:firstLine="720"/>
      </w:pPr>
      <w:r w:rsidRPr="00FF3460">
        <w:t xml:space="preserve">O reconhecimento facial é um problema já conhecido pela área da Visão Computacional, por isso esse trabalho tem como foco desenvolver um algoritmo de reconhecimento facial e analisar os já existentes. Todo algoritmo de reconhecimento facial precisa de no mínimo </w:t>
      </w:r>
      <w:r w:rsidR="00077D9B" w:rsidRPr="00FF3460">
        <w:t>quatro</w:t>
      </w:r>
      <w:r w:rsidRPr="00FF3460">
        <w:t xml:space="preserve"> etapas detecção da face, reunião de informação, </w:t>
      </w:r>
      <w:r w:rsidR="00077D9B" w:rsidRPr="00FF3460">
        <w:t xml:space="preserve">comparação de dados e reconhecimento facial. </w:t>
      </w:r>
    </w:p>
    <w:p w:rsidR="00077D9B" w:rsidRPr="00FF3460" w:rsidRDefault="00077D9B" w:rsidP="00FF3460">
      <w:pPr>
        <w:ind w:firstLine="720"/>
      </w:pPr>
      <w:r w:rsidRPr="00FF3460">
        <w:t>A etapa de detecção da face é essência pois sem ele não é possível localizar as faces presentes na imagem, inviabilizando as outras etapas. Já a reunião de dados é a etapa onde o programa reuni informações para poder diferenciar as pessoas. Para diferencia-las na etapa de comparação de dados são feitas comparações entre a face a ser identificada e o dataset que o software possui. A última etapa é agora determinar se é a pessoa ou não, o que é feito na etapa de reconhecimento facial.</w:t>
      </w:r>
    </w:p>
    <w:p w:rsidR="004E1AED" w:rsidRDefault="004E1AED" w:rsidP="00077D9B">
      <w:pPr>
        <w:rPr>
          <w:rFonts w:ascii="&amp;quot" w:eastAsia="Times New Roman" w:hAnsi="&amp;quot" w:cs="Times New Roman"/>
          <w:color w:val="565655"/>
          <w:sz w:val="27"/>
          <w:szCs w:val="27"/>
          <w:lang w:eastAsia="pt-BR"/>
        </w:rPr>
      </w:pPr>
    </w:p>
    <w:p w:rsidR="00077D9B" w:rsidRPr="003B0A9C" w:rsidRDefault="00077D9B" w:rsidP="00077D9B">
      <w:pPr>
        <w:pStyle w:val="Ttulo1"/>
      </w:pPr>
      <w:r w:rsidRPr="003B0A9C">
        <w:t>Detecção de face</w:t>
      </w:r>
    </w:p>
    <w:p w:rsidR="00077D9B" w:rsidRDefault="003B0A9C" w:rsidP="003B0A9C">
      <w:pPr>
        <w:ind w:firstLine="360"/>
      </w:pPr>
      <w:r w:rsidRPr="003B0A9C">
        <w:t xml:space="preserve">Nessa etapa é utilizado </w:t>
      </w:r>
      <w:r w:rsidR="00FF3460" w:rsidRPr="003B0A9C">
        <w:t xml:space="preserve">um </w:t>
      </w:r>
      <w:r w:rsidR="00FF3460">
        <w:t>programa</w:t>
      </w:r>
      <w:r>
        <w:t xml:space="preserve"> para reconhecer se a imagem possui ou não possui uma face. Programas que fazem isso são conhecidos como classificadores, eles são treinados por dezenas de milhares de imagens para aprender a classificar uma nova imagem corretamente. Por não ser o foco do trabalho desenvolver um classificador optamos por utilizar um já treinado do Opencv. O Opencv possui sois deles que são:</w:t>
      </w:r>
    </w:p>
    <w:p w:rsidR="003B0A9C" w:rsidRPr="003B0A9C" w:rsidRDefault="003B0A9C" w:rsidP="003B0A9C">
      <w:pPr>
        <w:pStyle w:val="PargrafodaLista"/>
        <w:numPr>
          <w:ilvl w:val="0"/>
          <w:numId w:val="21"/>
        </w:numPr>
        <w:rPr>
          <w:i/>
        </w:rPr>
      </w:pPr>
      <w:r w:rsidRPr="003B0A9C">
        <w:rPr>
          <w:i/>
        </w:rPr>
        <w:t xml:space="preserve">Haar </w:t>
      </w:r>
      <w:proofErr w:type="spellStart"/>
      <w:r w:rsidRPr="003B0A9C">
        <w:rPr>
          <w:i/>
        </w:rPr>
        <w:t>Classifier</w:t>
      </w:r>
      <w:proofErr w:type="spellEnd"/>
    </w:p>
    <w:p w:rsidR="003B0A9C" w:rsidRDefault="003B0A9C" w:rsidP="003B0A9C">
      <w:pPr>
        <w:pStyle w:val="PargrafodaLista"/>
        <w:numPr>
          <w:ilvl w:val="0"/>
          <w:numId w:val="21"/>
        </w:numPr>
        <w:rPr>
          <w:i/>
        </w:rPr>
      </w:pPr>
      <w:r w:rsidRPr="003B0A9C">
        <w:rPr>
          <w:i/>
        </w:rPr>
        <w:t xml:space="preserve">LBP </w:t>
      </w:r>
      <w:proofErr w:type="spellStart"/>
      <w:r w:rsidRPr="003B0A9C">
        <w:rPr>
          <w:i/>
        </w:rPr>
        <w:t>Classifier</w:t>
      </w:r>
      <w:proofErr w:type="spellEnd"/>
    </w:p>
    <w:p w:rsidR="00077D9B" w:rsidRPr="003B0A9C" w:rsidRDefault="003B0A9C" w:rsidP="00FF3460">
      <w:pPr>
        <w:ind w:firstLine="360"/>
        <w:rPr>
          <w:u w:val="single"/>
        </w:rPr>
      </w:pPr>
      <w:r>
        <w:t>Para utilizá-los é necessário importar um arquivo que contém as configurações do classificador, as quais são encontradas dentro do Opencv.</w:t>
      </w:r>
    </w:p>
    <w:p w:rsidR="00077D9B" w:rsidRPr="003B0A9C" w:rsidRDefault="00077D9B" w:rsidP="003B0A9C">
      <w:pPr>
        <w:pStyle w:val="Ttulo2"/>
      </w:pPr>
      <w:r w:rsidRPr="003B0A9C">
        <w:t> </w:t>
      </w:r>
      <w:r w:rsidR="003B0A9C" w:rsidRPr="003B0A9C">
        <w:t>Haar Classifier</w:t>
      </w:r>
    </w:p>
    <w:p w:rsidR="00077D9B" w:rsidRPr="003B0A9C" w:rsidRDefault="003B0A9C" w:rsidP="00FF3460">
      <w:pPr>
        <w:ind w:firstLine="720"/>
      </w:pPr>
      <w:r w:rsidRPr="003B0A9C">
        <w:t xml:space="preserve">O </w:t>
      </w:r>
      <w:r w:rsidRPr="003B0A9C">
        <w:rPr>
          <w:i/>
        </w:rPr>
        <w:t xml:space="preserve">Haar </w:t>
      </w:r>
      <w:proofErr w:type="spellStart"/>
      <w:r w:rsidR="00FF3460" w:rsidRPr="003B0A9C">
        <w:rPr>
          <w:i/>
        </w:rPr>
        <w:t>Classifier</w:t>
      </w:r>
      <w:proofErr w:type="spellEnd"/>
      <w:r w:rsidR="00FF3460">
        <w:rPr>
          <w:i/>
        </w:rPr>
        <w:t xml:space="preserve"> </w:t>
      </w:r>
      <w:r w:rsidR="00FF3460">
        <w:t>é</w:t>
      </w:r>
      <w:r>
        <w:t xml:space="preserve"> uma aproximação baseada em </w:t>
      </w:r>
      <w:proofErr w:type="spellStart"/>
      <w:r w:rsidRPr="00FF3460">
        <w:rPr>
          <w:i/>
        </w:rPr>
        <w:t>machine</w:t>
      </w:r>
      <w:proofErr w:type="spellEnd"/>
      <w:r w:rsidRPr="00FF3460">
        <w:rPr>
          <w:i/>
        </w:rPr>
        <w:t xml:space="preserve"> </w:t>
      </w:r>
      <w:proofErr w:type="spellStart"/>
      <w:r w:rsidRPr="00FF3460">
        <w:rPr>
          <w:i/>
        </w:rPr>
        <w:t>learning</w:t>
      </w:r>
      <w:proofErr w:type="spellEnd"/>
      <w:r>
        <w:t xml:space="preserve">, </w:t>
      </w:r>
      <w:r w:rsidR="00FF3460">
        <w:t>ou seja, recebe diversas imagens para treina-lo e extrai</w:t>
      </w:r>
      <w:r>
        <w:t xml:space="preserve"> informações </w:t>
      </w:r>
      <w:r w:rsidR="00FF3460">
        <w:t>delas</w:t>
      </w:r>
      <w:r>
        <w:t xml:space="preserve"> que s</w:t>
      </w:r>
      <w:r w:rsidR="00FF3460">
        <w:t xml:space="preserve">ão utilizadas </w:t>
      </w:r>
      <w:r>
        <w:t xml:space="preserve">para poder conseguir diferenciar uma </w:t>
      </w:r>
      <w:r w:rsidR="00FF3460">
        <w:t>imagem</w:t>
      </w:r>
      <w:r>
        <w:t xml:space="preserve"> positiva </w:t>
      </w:r>
      <w:r w:rsidR="00FF3460">
        <w:t>(com</w:t>
      </w:r>
      <w:r>
        <w:t xml:space="preserve"> </w:t>
      </w:r>
      <w:r w:rsidR="00FF3460">
        <w:t>face)</w:t>
      </w:r>
      <w:r>
        <w:t xml:space="preserve"> de uma negativa (sem face). Abaixo está uma imagem que mostra alguns dos conteúdos extraídos das imagens:</w:t>
      </w:r>
      <w:r w:rsidR="00077D9B" w:rsidRPr="003B0A9C">
        <w:rPr>
          <w:rFonts w:ascii="&amp;quot" w:hAnsi="&amp;quot"/>
          <w:color w:val="565655"/>
          <w:sz w:val="27"/>
          <w:szCs w:val="27"/>
        </w:rPr>
        <w:t> </w:t>
      </w:r>
    </w:p>
    <w:p w:rsidR="003B0A9C" w:rsidRPr="003B0A9C" w:rsidRDefault="003B0A9C" w:rsidP="003B0A9C">
      <w:pPr>
        <w:rPr>
          <w:rFonts w:ascii="&amp;quot" w:hAnsi="&amp;quot" w:hint="eastAsia"/>
          <w:color w:val="565655"/>
          <w:sz w:val="27"/>
          <w:szCs w:val="27"/>
        </w:rPr>
      </w:pPr>
      <w:r w:rsidRPr="003B0A9C">
        <w:rPr>
          <w:noProof/>
          <w:lang w:eastAsia="pt-BR"/>
        </w:rPr>
        <w:drawing>
          <wp:inline distT="0" distB="0" distL="0" distR="0" wp14:anchorId="55335C42" wp14:editId="2E673F19">
            <wp:extent cx="3008630" cy="1809750"/>
            <wp:effectExtent l="0" t="0" r="1270" b="0"/>
            <wp:docPr id="7" name="Imagem 7" descr="face detection haar featur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 detection haar feature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8630" cy="1809750"/>
                    </a:xfrm>
                    <a:prstGeom prst="rect">
                      <a:avLst/>
                    </a:prstGeom>
                    <a:noFill/>
                    <a:ln>
                      <a:noFill/>
                    </a:ln>
                  </pic:spPr>
                </pic:pic>
              </a:graphicData>
            </a:graphic>
          </wp:inline>
        </w:drawing>
      </w:r>
      <w:r>
        <w:t>Fonte</w:t>
      </w:r>
      <w:r w:rsidRPr="003B0A9C">
        <w:t xml:space="preserve">: </w:t>
      </w:r>
      <w:hyperlink r:id="rId13" w:history="1">
        <w:r w:rsidRPr="003B0A9C">
          <w:rPr>
            <w:rStyle w:val="Hyperlink"/>
          </w:rPr>
          <w:t>docs.opencv.org</w:t>
        </w:r>
      </w:hyperlink>
    </w:p>
    <w:p w:rsidR="00077D9B" w:rsidRPr="00FF3460" w:rsidRDefault="00077D9B" w:rsidP="00FF3460">
      <w:r w:rsidRPr="00FF3460">
        <w:lastRenderedPageBreak/>
        <w:t> </w:t>
      </w:r>
      <w:r w:rsidR="00FF3460">
        <w:t xml:space="preserve">Cada uma das janelas acima é utilizada para calcular um valor obtido por meio da subtração dos pixels da parte branca da janela e a soma dos presentes na parte preta da janela. Por exemplo na imagem abaixo vemos o </w:t>
      </w:r>
      <w:r w:rsidR="00C86FF3">
        <w:t>cálculo</w:t>
      </w:r>
      <w:r w:rsidR="00FF3460">
        <w:t xml:space="preserve"> de dois desses valores um relacionado </w:t>
      </w:r>
      <w:r w:rsidR="00FF3460" w:rsidRPr="00FF3460">
        <w:t xml:space="preserve">a propriedade que a região dos olhos é muitas vezes mais escura do que a área do nariz e bochechas. </w:t>
      </w:r>
      <w:r w:rsidR="00C86FF3">
        <w:t>Já o</w:t>
      </w:r>
      <w:r w:rsidR="00FF3460" w:rsidRPr="00FF3460">
        <w:t xml:space="preserve"> segundo depende da propriedade que os olhos são mais escuros do que</w:t>
      </w:r>
      <w:r w:rsidR="00C86FF3">
        <w:t xml:space="preserve"> a parte superior do nariz.</w:t>
      </w:r>
    </w:p>
    <w:p w:rsidR="00077D9B" w:rsidRPr="00C86FF3" w:rsidRDefault="00077D9B" w:rsidP="00C86FF3">
      <w:pPr>
        <w:rPr>
          <w:rFonts w:ascii="&amp;quot" w:hAnsi="&amp;quot" w:hint="eastAsia"/>
          <w:color w:val="565655"/>
          <w:sz w:val="27"/>
          <w:szCs w:val="27"/>
        </w:rPr>
      </w:pPr>
      <w:r>
        <w:rPr>
          <w:rFonts w:ascii="&amp;quot" w:hAnsi="&amp;quot"/>
          <w:b/>
          <w:bCs/>
          <w:noProof/>
          <w:color w:val="00A8EA"/>
          <w:sz w:val="27"/>
          <w:szCs w:val="27"/>
          <w:lang w:eastAsia="pt-BR"/>
        </w:rPr>
        <w:drawing>
          <wp:inline distT="0" distB="0" distL="0" distR="0">
            <wp:extent cx="3400754" cy="2066925"/>
            <wp:effectExtent l="0" t="0" r="9525" b="0"/>
            <wp:docPr id="6" name="Imagem 6" descr="face-detection-haar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ce-detection-haar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0413" cy="2078873"/>
                    </a:xfrm>
                    <a:prstGeom prst="rect">
                      <a:avLst/>
                    </a:prstGeom>
                    <a:noFill/>
                    <a:ln>
                      <a:noFill/>
                    </a:ln>
                  </pic:spPr>
                </pic:pic>
              </a:graphicData>
            </a:graphic>
          </wp:inline>
        </w:drawing>
      </w:r>
      <w:r w:rsidR="00C86FF3" w:rsidRPr="00C86FF3">
        <w:t>Fonte</w:t>
      </w:r>
      <w:r w:rsidRPr="00C86FF3">
        <w:t xml:space="preserve">: </w:t>
      </w:r>
      <w:hyperlink r:id="rId16" w:history="1">
        <w:r w:rsidRPr="00C86FF3">
          <w:rPr>
            <w:rStyle w:val="Hyperlink"/>
          </w:rPr>
          <w:t>docs.opencv.org</w:t>
        </w:r>
      </w:hyperlink>
    </w:p>
    <w:p w:rsidR="00077D9B" w:rsidRPr="00F350E2" w:rsidRDefault="00077D9B" w:rsidP="00C86FF3">
      <w:pPr>
        <w:pStyle w:val="Ttulo2"/>
      </w:pPr>
      <w:r w:rsidRPr="00F350E2">
        <w:t> LBP Cascade Classifier</w:t>
      </w:r>
    </w:p>
    <w:p w:rsidR="00C86FF3" w:rsidRPr="00C35CB3" w:rsidRDefault="00C86FF3" w:rsidP="00C35CB3">
      <w:pPr>
        <w:ind w:firstLine="720"/>
      </w:pPr>
      <w:r w:rsidRPr="00C35CB3">
        <w:t xml:space="preserve">LBP ou Local </w:t>
      </w:r>
      <w:proofErr w:type="spellStart"/>
      <w:r w:rsidRPr="00C35CB3">
        <w:t>Bynary</w:t>
      </w:r>
      <w:proofErr w:type="spellEnd"/>
      <w:r w:rsidRPr="00C35CB3">
        <w:t xml:space="preserve"> Patterns também precisa ser treinado para conseguir identificar as imagens. Esse algoritmo busca identificar as imagens extraindo componentes para formar um </w:t>
      </w:r>
      <w:r w:rsidR="00C35CB3" w:rsidRPr="00C35CB3">
        <w:t>vetor</w:t>
      </w:r>
      <w:r w:rsidRPr="00C35CB3">
        <w:t xml:space="preserve"> de componentes que diferenciam uma imagem positiva de uma negativa.</w:t>
      </w:r>
    </w:p>
    <w:p w:rsidR="00C35CB3" w:rsidRPr="00C35CB3" w:rsidRDefault="00C86FF3" w:rsidP="00C35CB3">
      <w:pPr>
        <w:ind w:firstLine="720"/>
      </w:pPr>
      <w:r w:rsidRPr="00C35CB3">
        <w:t xml:space="preserve">O algoritmo divide as imagens em blocos e percorre cada um dos blocos em janelas 3x3 e </w:t>
      </w:r>
      <w:r w:rsidR="00C35CB3" w:rsidRPr="00C35CB3">
        <w:t>compara o valor do pixel central com o de cada vizinho na janela. Se o pixel vizinho é maior ou igual ao do centro, ele define seu valor como 1 senão define como 0. Então, ele lê os valores de pixel atualizados na janela em uma ordem no sentido horário e forma um número binário, que ele converte em um número decimal e esse número decimal é o novo valor do pixel central. Repete-se o processo para cada pixel em um bloco. Abaixo está uma imagem que mostra o processo descrito:</w:t>
      </w:r>
      <w:r w:rsidR="00077D9B" w:rsidRPr="00C35CB3">
        <w:rPr>
          <w:noProof/>
          <w:lang w:eastAsia="pt-BR"/>
        </w:rPr>
        <w:drawing>
          <wp:inline distT="0" distB="0" distL="0" distR="0">
            <wp:extent cx="5838825" cy="1809750"/>
            <wp:effectExtent l="0" t="0" r="9525" b="0"/>
            <wp:docPr id="4" name="Imagem 4" descr="lbp-binary">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bp-binary">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8825" cy="1809750"/>
                    </a:xfrm>
                    <a:prstGeom prst="rect">
                      <a:avLst/>
                    </a:prstGeom>
                    <a:noFill/>
                    <a:ln>
                      <a:noFill/>
                    </a:ln>
                  </pic:spPr>
                </pic:pic>
              </a:graphicData>
            </a:graphic>
          </wp:inline>
        </w:drawing>
      </w:r>
    </w:p>
    <w:p w:rsidR="0045690D" w:rsidRDefault="00C35CB3" w:rsidP="00C35CB3">
      <w:pPr>
        <w:ind w:firstLine="720"/>
      </w:pPr>
      <w:r w:rsidRPr="00C35CB3">
        <w:t xml:space="preserve">Por último ele </w:t>
      </w:r>
      <w:r>
        <w:t>converte os valores de cada bloco em</w:t>
      </w:r>
      <w:r w:rsidRPr="00C35CB3">
        <w:t xml:space="preserve"> </w:t>
      </w:r>
      <w:r>
        <w:t xml:space="preserve">um histograma </w:t>
      </w:r>
      <w:r w:rsidRPr="00C35CB3">
        <w:t>e utiliza ele para formar o vetor de componentes que identifica a imagem.</w:t>
      </w:r>
      <w:r w:rsidR="00EB7FD8">
        <w:t xml:space="preserve"> </w:t>
      </w:r>
      <w:r w:rsidR="0045690D">
        <w:br w:type="page"/>
      </w:r>
    </w:p>
    <w:p w:rsidR="00EB7FD8" w:rsidRDefault="00EB7FD8" w:rsidP="00C35CB3">
      <w:pPr>
        <w:ind w:firstLine="720"/>
      </w:pPr>
    </w:p>
    <w:p w:rsidR="0045690D" w:rsidRPr="0045690D" w:rsidRDefault="00EB7FD8" w:rsidP="0045690D">
      <w:pPr>
        <w:pStyle w:val="Ttulo2"/>
      </w:pPr>
      <w:r>
        <w:t>Vantagens e desvantagens</w:t>
      </w:r>
    </w:p>
    <w:p w:rsidR="00C35CB3" w:rsidRDefault="00EB7FD8" w:rsidP="00C35CB3">
      <w:pPr>
        <w:ind w:firstLine="720"/>
      </w:pPr>
      <w:r>
        <w:t xml:space="preserve">Abaixo está </w:t>
      </w:r>
      <w:r w:rsidR="00E8605A">
        <w:t>uma tabela</w:t>
      </w:r>
      <w:r>
        <w:t xml:space="preserve"> que fala sobre as vantagens e desvantagens de cada método:</w:t>
      </w:r>
    </w:p>
    <w:tbl>
      <w:tblPr>
        <w:tblStyle w:val="TabeladeGrade4"/>
        <w:tblW w:w="0" w:type="auto"/>
        <w:tblLook w:val="0480" w:firstRow="0" w:lastRow="0" w:firstColumn="1" w:lastColumn="0" w:noHBand="0" w:noVBand="1"/>
      </w:tblPr>
      <w:tblGrid>
        <w:gridCol w:w="3005"/>
        <w:gridCol w:w="3006"/>
        <w:gridCol w:w="3006"/>
      </w:tblGrid>
      <w:tr w:rsidR="00EB7FD8" w:rsidTr="00EB7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2C2C2C" w:themeFill="text1"/>
          </w:tcPr>
          <w:p w:rsidR="00EB7FD8" w:rsidRDefault="00EB7FD8" w:rsidP="00C35CB3">
            <w:r>
              <w:t>Algoritmo</w:t>
            </w:r>
          </w:p>
        </w:tc>
        <w:tc>
          <w:tcPr>
            <w:tcW w:w="3006" w:type="dxa"/>
            <w:shd w:val="clear" w:color="auto" w:fill="2C2C2C" w:themeFill="text1"/>
          </w:tcPr>
          <w:p w:rsidR="00EB7FD8" w:rsidRDefault="00EB7FD8" w:rsidP="00C35CB3">
            <w:pPr>
              <w:cnfStyle w:val="000000100000" w:firstRow="0" w:lastRow="0" w:firstColumn="0" w:lastColumn="0" w:oddVBand="0" w:evenVBand="0" w:oddHBand="1" w:evenHBand="0" w:firstRowFirstColumn="0" w:firstRowLastColumn="0" w:lastRowFirstColumn="0" w:lastRowLastColumn="0"/>
            </w:pPr>
            <w:r>
              <w:t>Vantagens</w:t>
            </w:r>
          </w:p>
        </w:tc>
        <w:tc>
          <w:tcPr>
            <w:tcW w:w="3006" w:type="dxa"/>
            <w:shd w:val="clear" w:color="auto" w:fill="2C2C2C" w:themeFill="text1"/>
          </w:tcPr>
          <w:p w:rsidR="00EB7FD8" w:rsidRDefault="00EB7FD8" w:rsidP="00C35CB3">
            <w:pPr>
              <w:cnfStyle w:val="000000100000" w:firstRow="0" w:lastRow="0" w:firstColumn="0" w:lastColumn="0" w:oddVBand="0" w:evenVBand="0" w:oddHBand="1" w:evenHBand="0" w:firstRowFirstColumn="0" w:firstRowLastColumn="0" w:lastRowFirstColumn="0" w:lastRowLastColumn="0"/>
            </w:pPr>
            <w:r>
              <w:t>Desvantagens</w:t>
            </w:r>
          </w:p>
        </w:tc>
      </w:tr>
      <w:tr w:rsidR="00EB7FD8" w:rsidTr="00EB7FD8">
        <w:tc>
          <w:tcPr>
            <w:cnfStyle w:val="001000000000" w:firstRow="0" w:lastRow="0" w:firstColumn="1" w:lastColumn="0" w:oddVBand="0" w:evenVBand="0" w:oddHBand="0" w:evenHBand="0" w:firstRowFirstColumn="0" w:firstRowLastColumn="0" w:lastRowFirstColumn="0" w:lastRowLastColumn="0"/>
            <w:tcW w:w="3005" w:type="dxa"/>
          </w:tcPr>
          <w:p w:rsidR="00EB7FD8" w:rsidRDefault="00EB7FD8" w:rsidP="00C35CB3">
            <w:r>
              <w:t>Haar</w:t>
            </w:r>
          </w:p>
        </w:tc>
        <w:tc>
          <w:tcPr>
            <w:tcW w:w="3006" w:type="dxa"/>
          </w:tcPr>
          <w:p w:rsidR="00EB7FD8" w:rsidRDefault="00EB7FD8" w:rsidP="00EB7FD8">
            <w:pPr>
              <w:pStyle w:val="PargrafodaLista"/>
              <w:numPr>
                <w:ilvl w:val="0"/>
                <w:numId w:val="22"/>
              </w:numPr>
              <w:cnfStyle w:val="000000000000" w:firstRow="0" w:lastRow="0" w:firstColumn="0" w:lastColumn="0" w:oddVBand="0" w:evenVBand="0" w:oddHBand="0" w:evenHBand="0" w:firstRowFirstColumn="0" w:firstRowLastColumn="0" w:lastRowFirstColumn="0" w:lastRowLastColumn="0"/>
            </w:pPr>
            <w:r>
              <w:t>Alta acurácia de detecção</w:t>
            </w:r>
          </w:p>
          <w:p w:rsidR="00EB7FD8" w:rsidRDefault="00EB7FD8" w:rsidP="00EB7FD8">
            <w:pPr>
              <w:pStyle w:val="PargrafodaLista"/>
              <w:numPr>
                <w:ilvl w:val="0"/>
                <w:numId w:val="22"/>
              </w:numPr>
              <w:cnfStyle w:val="000000000000" w:firstRow="0" w:lastRow="0" w:firstColumn="0" w:lastColumn="0" w:oddVBand="0" w:evenVBand="0" w:oddHBand="0" w:evenHBand="0" w:firstRowFirstColumn="0" w:firstRowLastColumn="0" w:lastRowFirstColumn="0" w:lastRowLastColumn="0"/>
            </w:pPr>
            <w:r>
              <w:t>Baixa taxa de falsos positivos</w:t>
            </w:r>
          </w:p>
        </w:tc>
        <w:tc>
          <w:tcPr>
            <w:tcW w:w="3006" w:type="dxa"/>
          </w:tcPr>
          <w:p w:rsidR="00EB7FD8" w:rsidRDefault="00EB7FD8" w:rsidP="00EB7FD8">
            <w:pPr>
              <w:pStyle w:val="PargrafodaLista"/>
              <w:numPr>
                <w:ilvl w:val="0"/>
                <w:numId w:val="22"/>
              </w:numPr>
              <w:cnfStyle w:val="000000000000" w:firstRow="0" w:lastRow="0" w:firstColumn="0" w:lastColumn="0" w:oddVBand="0" w:evenVBand="0" w:oddHBand="0" w:evenHBand="0" w:firstRowFirstColumn="0" w:firstRowLastColumn="0" w:lastRowFirstColumn="0" w:lastRowLastColumn="0"/>
            </w:pPr>
            <w:r>
              <w:t>Computa</w:t>
            </w:r>
            <w:r w:rsidR="00C274E3">
              <w:t>cional</w:t>
            </w:r>
            <w:r>
              <w:t>mente mais caro e complexo</w:t>
            </w:r>
          </w:p>
          <w:p w:rsidR="00EB7FD8" w:rsidRDefault="00EB7FD8" w:rsidP="00EB7FD8">
            <w:pPr>
              <w:pStyle w:val="PargrafodaLista"/>
              <w:numPr>
                <w:ilvl w:val="0"/>
                <w:numId w:val="22"/>
              </w:numPr>
              <w:cnfStyle w:val="000000000000" w:firstRow="0" w:lastRow="0" w:firstColumn="0" w:lastColumn="0" w:oddVBand="0" w:evenVBand="0" w:oddHBand="0" w:evenHBand="0" w:firstRowFirstColumn="0" w:firstRowLastColumn="0" w:lastRowFirstColumn="0" w:lastRowLastColumn="0"/>
            </w:pPr>
            <w:r>
              <w:t>Maior tempo de treino</w:t>
            </w:r>
          </w:p>
          <w:p w:rsidR="00EB7FD8" w:rsidRDefault="00EB7FD8" w:rsidP="00EB7FD8">
            <w:pPr>
              <w:pStyle w:val="PargrafodaLista"/>
              <w:numPr>
                <w:ilvl w:val="0"/>
                <w:numId w:val="22"/>
              </w:numPr>
              <w:cnfStyle w:val="000000000000" w:firstRow="0" w:lastRow="0" w:firstColumn="0" w:lastColumn="0" w:oddVBand="0" w:evenVBand="0" w:oddHBand="0" w:evenHBand="0" w:firstRowFirstColumn="0" w:firstRowLastColumn="0" w:lastRowFirstColumn="0" w:lastRowLastColumn="0"/>
            </w:pPr>
            <w:r>
              <w:t>Menos preciso em caras negras</w:t>
            </w:r>
          </w:p>
          <w:p w:rsidR="00EB7FD8" w:rsidRDefault="00EB7FD8" w:rsidP="00EB7FD8">
            <w:pPr>
              <w:pStyle w:val="PargrafodaLista"/>
              <w:numPr>
                <w:ilvl w:val="0"/>
                <w:numId w:val="22"/>
              </w:numPr>
              <w:cnfStyle w:val="000000000000" w:firstRow="0" w:lastRow="0" w:firstColumn="0" w:lastColumn="0" w:oddVBand="0" w:evenVBand="0" w:oddHBand="0" w:evenHBand="0" w:firstRowFirstColumn="0" w:firstRowLastColumn="0" w:lastRowFirstColumn="0" w:lastRowLastColumn="0"/>
            </w:pPr>
            <w:r>
              <w:t xml:space="preserve">Limitações </w:t>
            </w:r>
            <w:r w:rsidR="00C274E3">
              <w:t>em condições de iluminação difíceis</w:t>
            </w:r>
          </w:p>
          <w:p w:rsidR="00C274E3" w:rsidRDefault="00C274E3" w:rsidP="00EB7FD8">
            <w:pPr>
              <w:pStyle w:val="PargrafodaLista"/>
              <w:numPr>
                <w:ilvl w:val="0"/>
                <w:numId w:val="22"/>
              </w:numPr>
              <w:cnfStyle w:val="000000000000" w:firstRow="0" w:lastRow="0" w:firstColumn="0" w:lastColumn="0" w:oddVBand="0" w:evenVBand="0" w:oddHBand="0" w:evenHBand="0" w:firstRowFirstColumn="0" w:firstRowLastColumn="0" w:lastRowFirstColumn="0" w:lastRowLastColumn="0"/>
            </w:pPr>
            <w:r>
              <w:t>Menos robusto a oclusão</w:t>
            </w:r>
          </w:p>
        </w:tc>
      </w:tr>
      <w:tr w:rsidR="00EB7FD8" w:rsidTr="00EB7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FFFFFF" w:themeFill="background1"/>
          </w:tcPr>
          <w:p w:rsidR="00EB7FD8" w:rsidRDefault="00C274E3" w:rsidP="00C35CB3">
            <w:r>
              <w:t>LBP</w:t>
            </w:r>
          </w:p>
        </w:tc>
        <w:tc>
          <w:tcPr>
            <w:tcW w:w="3006" w:type="dxa"/>
            <w:shd w:val="clear" w:color="auto" w:fill="FFFFFF" w:themeFill="background1"/>
          </w:tcPr>
          <w:p w:rsidR="00EB7FD8" w:rsidRDefault="00C274E3" w:rsidP="00C274E3">
            <w:pPr>
              <w:pStyle w:val="PargrafodaLista"/>
              <w:numPr>
                <w:ilvl w:val="0"/>
                <w:numId w:val="25"/>
              </w:numPr>
              <w:cnfStyle w:val="000000100000" w:firstRow="0" w:lastRow="0" w:firstColumn="0" w:lastColumn="0" w:oddVBand="0" w:evenVBand="0" w:oddHBand="1" w:evenHBand="0" w:firstRowFirstColumn="0" w:firstRowLastColumn="0" w:lastRowFirstColumn="0" w:lastRowLastColumn="0"/>
            </w:pPr>
            <w:r>
              <w:t>Computacionalmente mais barato e simples</w:t>
            </w:r>
          </w:p>
          <w:p w:rsidR="00C274E3" w:rsidRDefault="00C274E3" w:rsidP="00C274E3">
            <w:pPr>
              <w:pStyle w:val="PargrafodaLista"/>
              <w:numPr>
                <w:ilvl w:val="0"/>
                <w:numId w:val="25"/>
              </w:numPr>
              <w:cnfStyle w:val="000000100000" w:firstRow="0" w:lastRow="0" w:firstColumn="0" w:lastColumn="0" w:oddVBand="0" w:evenVBand="0" w:oddHBand="1" w:evenHBand="0" w:firstRowFirstColumn="0" w:firstRowLastColumn="0" w:lastRowFirstColumn="0" w:lastRowLastColumn="0"/>
            </w:pPr>
            <w:r>
              <w:t>Menor tempo de treinamento</w:t>
            </w:r>
          </w:p>
          <w:p w:rsidR="00C274E3" w:rsidRDefault="00C274E3" w:rsidP="00C274E3">
            <w:pPr>
              <w:pStyle w:val="PargrafodaLista"/>
              <w:numPr>
                <w:ilvl w:val="0"/>
                <w:numId w:val="25"/>
              </w:numPr>
              <w:cnfStyle w:val="000000100000" w:firstRow="0" w:lastRow="0" w:firstColumn="0" w:lastColumn="0" w:oddVBand="0" w:evenVBand="0" w:oddHBand="1" w:evenHBand="0" w:firstRowFirstColumn="0" w:firstRowLastColumn="0" w:lastRowFirstColumn="0" w:lastRowLastColumn="0"/>
            </w:pPr>
            <w:r>
              <w:t>Robusto a mudanças de iluminação</w:t>
            </w:r>
          </w:p>
          <w:p w:rsidR="00C274E3" w:rsidRDefault="00C274E3" w:rsidP="00C274E3">
            <w:pPr>
              <w:pStyle w:val="PargrafodaLista"/>
              <w:numPr>
                <w:ilvl w:val="0"/>
                <w:numId w:val="25"/>
              </w:numPr>
              <w:cnfStyle w:val="000000100000" w:firstRow="0" w:lastRow="0" w:firstColumn="0" w:lastColumn="0" w:oddVBand="0" w:evenVBand="0" w:oddHBand="1" w:evenHBand="0" w:firstRowFirstColumn="0" w:firstRowLastColumn="0" w:lastRowFirstColumn="0" w:lastRowLastColumn="0"/>
            </w:pPr>
            <w:r>
              <w:t>Robusto a oclusão</w:t>
            </w:r>
          </w:p>
        </w:tc>
        <w:tc>
          <w:tcPr>
            <w:tcW w:w="3006" w:type="dxa"/>
            <w:shd w:val="clear" w:color="auto" w:fill="FFFFFF" w:themeFill="background1"/>
          </w:tcPr>
          <w:p w:rsidR="00EB7FD8" w:rsidRDefault="00C274E3" w:rsidP="00C274E3">
            <w:pPr>
              <w:pStyle w:val="PargrafodaLista"/>
              <w:numPr>
                <w:ilvl w:val="0"/>
                <w:numId w:val="24"/>
              </w:numPr>
              <w:cnfStyle w:val="000000100000" w:firstRow="0" w:lastRow="0" w:firstColumn="0" w:lastColumn="0" w:oddVBand="0" w:evenVBand="0" w:oddHBand="1" w:evenHBand="0" w:firstRowFirstColumn="0" w:firstRowLastColumn="0" w:lastRowFirstColumn="0" w:lastRowLastColumn="0"/>
            </w:pPr>
            <w:r>
              <w:t>Menor acurácia</w:t>
            </w:r>
          </w:p>
          <w:p w:rsidR="00C274E3" w:rsidRDefault="00C274E3" w:rsidP="00C274E3">
            <w:pPr>
              <w:pStyle w:val="PargrafodaLista"/>
              <w:numPr>
                <w:ilvl w:val="0"/>
                <w:numId w:val="24"/>
              </w:numPr>
              <w:cnfStyle w:val="000000100000" w:firstRow="0" w:lastRow="0" w:firstColumn="0" w:lastColumn="0" w:oddVBand="0" w:evenVBand="0" w:oddHBand="1" w:evenHBand="0" w:firstRowFirstColumn="0" w:firstRowLastColumn="0" w:lastRowFirstColumn="0" w:lastRowLastColumn="0"/>
            </w:pPr>
            <w:r>
              <w:t>Alta taxa de falsos positivos</w:t>
            </w:r>
          </w:p>
        </w:tc>
      </w:tr>
    </w:tbl>
    <w:p w:rsidR="00C274E3" w:rsidRDefault="00EB7FD8" w:rsidP="00C274E3">
      <w:pPr>
        <w:ind w:firstLine="720"/>
      </w:pPr>
      <w:r>
        <w:t xml:space="preserve"> No fim nós optamos por utilizar o classificador de Haar</w:t>
      </w:r>
      <w:r w:rsidR="00C274E3">
        <w:t>,</w:t>
      </w:r>
      <w:r>
        <w:t xml:space="preserve"> pois ele possui uma acurácia maior e possui menor taxa de falsos positivos</w:t>
      </w:r>
      <w:r w:rsidR="00C274E3">
        <w:t xml:space="preserve"> e ele já estava treinado</w:t>
      </w:r>
      <w:r>
        <w:t>.</w:t>
      </w:r>
    </w:p>
    <w:p w:rsidR="0045690D" w:rsidRPr="00C274E3" w:rsidRDefault="0045690D" w:rsidP="00C274E3">
      <w:pPr>
        <w:ind w:firstLine="720"/>
      </w:pPr>
    </w:p>
    <w:p w:rsidR="00077D9B" w:rsidRPr="00C274E3" w:rsidRDefault="00C274E3" w:rsidP="00C274E3">
      <w:pPr>
        <w:pStyle w:val="Ttulo1"/>
      </w:pPr>
      <w:r w:rsidRPr="00C274E3">
        <w:t>Reunião de dados</w:t>
      </w:r>
    </w:p>
    <w:p w:rsidR="00C274E3" w:rsidRDefault="00C274E3" w:rsidP="00C274E3">
      <w:pPr>
        <w:ind w:firstLine="720"/>
      </w:pPr>
      <w:r w:rsidRPr="00C274E3">
        <w:t xml:space="preserve">Essa é a etapa onde se treina o algoritmo para conseguir diferenciar as pessoas. </w:t>
      </w:r>
      <w:r>
        <w:t xml:space="preserve">Para isso é necessário utilizar um </w:t>
      </w:r>
      <w:r w:rsidRPr="00C274E3">
        <w:rPr>
          <w:i/>
        </w:rPr>
        <w:t>dataset</w:t>
      </w:r>
      <w:r>
        <w:rPr>
          <w:i/>
        </w:rPr>
        <w:t xml:space="preserve"> </w:t>
      </w:r>
      <w:r>
        <w:t xml:space="preserve">para isso. </w:t>
      </w:r>
      <w:r w:rsidRPr="00C274E3">
        <w:t>Nós optamos por utilizar o Yale Facedatabase A (</w:t>
      </w:r>
      <w:r w:rsidR="003F48B0">
        <w:t>mais</w:t>
      </w:r>
      <w:r w:rsidRPr="00C274E3">
        <w:t xml:space="preserve"> conhecido como Yalefaces) que é um conjunto de dados mais apropriado para experimentos iniciais, porque o problema de reconhecimento é mais difícil. O banco de dados é composto por 15 pessoas (14 homens, 1 mulher), cada uma com 11 imagens em tons de cinza de tamanho de pixel. Há mudanças nas condições de luz (luz central, luz esquerda, luz direita), expressões faciais (feliz, normal, triste, sonolento, surpresa, piscadela) e óculos (óculos, sem óculos).</w:t>
      </w:r>
    </w:p>
    <w:p w:rsidR="003F48B0" w:rsidRDefault="003F48B0" w:rsidP="00C274E3">
      <w:pPr>
        <w:ind w:firstLine="720"/>
      </w:pPr>
      <w:r>
        <w:t>Para pode usar as imagens presentes no dataset armazenamos as imagens de cada pessoa em pastas diferentes as quais lemos e classificamos com labels diferentes para cada pessoa e enviamos para o algoritmo para treina-lo.</w:t>
      </w:r>
    </w:p>
    <w:p w:rsidR="007270EF" w:rsidRDefault="003F48B0" w:rsidP="007270EF">
      <w:pPr>
        <w:ind w:firstLine="720"/>
      </w:pPr>
      <w:r>
        <w:t xml:space="preserve"> Infelizmente não conseguimos implementar um algoritmo de reconhecimento facial eficiente ou nem mesmo utilizável, ele estava na etapa de reunião de dados, </w:t>
      </w:r>
      <w:r w:rsidR="007270EF">
        <w:t>mas</w:t>
      </w:r>
      <w:r w:rsidR="00F350E2">
        <w:t xml:space="preserve"> </w:t>
      </w:r>
      <w:r w:rsidR="007270EF">
        <w:t>a coleta de dados não foi bem-sucedida</w:t>
      </w:r>
      <w:r>
        <w:t xml:space="preserve">. </w:t>
      </w:r>
      <w:r w:rsidR="007270EF">
        <w:t>Então mudamos</w:t>
      </w:r>
      <w:r>
        <w:t xml:space="preserve"> o foco do trabalho para uma análise dos algoritmos já existentes e com um foco especial em explica-los e compará-los entre si. Mas continuamos a usar o Yalefaces para treiná-los e compará-los. Os al</w:t>
      </w:r>
      <w:r w:rsidR="007270EF">
        <w:t xml:space="preserve">goritmos a ser analisados são: </w:t>
      </w:r>
      <w:r w:rsidR="0045690D" w:rsidRPr="007270EF">
        <w:t>Eigenfaces</w:t>
      </w:r>
      <w:r w:rsidR="007270EF" w:rsidRPr="007270EF">
        <w:t xml:space="preserve">, </w:t>
      </w:r>
      <w:r w:rsidR="0045690D" w:rsidRPr="007270EF">
        <w:lastRenderedPageBreak/>
        <w:t>Fisherfaces</w:t>
      </w:r>
      <w:r w:rsidR="007270EF" w:rsidRPr="007270EF">
        <w:t xml:space="preserve">, </w:t>
      </w:r>
      <w:r w:rsidRPr="007270EF">
        <w:t>Local Bi</w:t>
      </w:r>
      <w:r w:rsidR="007270EF">
        <w:t>nary Patterns Histograms (LBPH).  Os algoritmos citados unem as etapas de reunião de dados e comparação de dados em um só, que é treinar o reconhecedor.</w:t>
      </w:r>
    </w:p>
    <w:p w:rsidR="0045690D" w:rsidRDefault="0045690D" w:rsidP="007270EF">
      <w:pPr>
        <w:ind w:firstLine="720"/>
      </w:pPr>
    </w:p>
    <w:p w:rsidR="007270EF" w:rsidRDefault="007270EF" w:rsidP="007270EF">
      <w:pPr>
        <w:pStyle w:val="Ttulo1"/>
      </w:pPr>
      <w:r>
        <w:t>Treinar o reconhecedor</w:t>
      </w:r>
    </w:p>
    <w:p w:rsidR="007270EF" w:rsidRDefault="007270EF" w:rsidP="007270EF">
      <w:pPr>
        <w:ind w:firstLine="720"/>
      </w:pPr>
      <w:r>
        <w:t>Todos os algoritmos citados recebem o mesmo tipo de entrada como parâmetro para treinar o algoritmo de reconhecimento que é as faces de pessoas já conhecidas e labels que identificam elas. A diferença está no que eles fazem com tais faces.</w:t>
      </w:r>
    </w:p>
    <w:p w:rsidR="007270EF" w:rsidRPr="00DD3491" w:rsidRDefault="007270EF" w:rsidP="007270EF">
      <w:pPr>
        <w:pStyle w:val="Ttulo2"/>
      </w:pPr>
      <w:r w:rsidRPr="00DD3491">
        <w:t>EigenFaces</w:t>
      </w:r>
    </w:p>
    <w:p w:rsidR="00DD3491" w:rsidRPr="00803D40" w:rsidRDefault="00DD3491" w:rsidP="00803D40">
      <w:pPr>
        <w:ind w:firstLine="720"/>
      </w:pPr>
      <w:r w:rsidRPr="00803D40">
        <w:t>Este algoritmo considera que nem todas as partes de uma face são igualmente úteis para o reconhecimento facial. Ele se concentra nas áreas de máxima mudança. Por exemplo, dos olhos ao nariz há uma mudança significativa, e o mesmo se aplica do nariz à boca.</w:t>
      </w:r>
    </w:p>
    <w:p w:rsidR="00DD3491" w:rsidRPr="00803D40" w:rsidRDefault="00DD3491" w:rsidP="00803D40">
      <w:pPr>
        <w:ind w:firstLine="720"/>
      </w:pPr>
      <w:r w:rsidRPr="00803D40">
        <w:t>O Eigenfaces compara os rostos observando as áreas de maior mudança, pois ao capturar a variação máxima entre os rostos diferencia-los se torna um</w:t>
      </w:r>
      <w:bookmarkStart w:id="0" w:name="_GoBack"/>
      <w:bookmarkEnd w:id="0"/>
      <w:r w:rsidRPr="00803D40">
        <w:t>a tarefa mais fácil. Basicamente ele olha para todas as imagens de treinamento de todas as pessoas como um todo e tenta extrair os componentes que são relevantes e úteis e descarta o resto. Esses recursos importantes são chamados de componentes principais. Abaixo está uma imagem mostrando a variação extraída de uma lista de faces.</w:t>
      </w:r>
    </w:p>
    <w:p w:rsidR="00DD3491" w:rsidRPr="00803D40" w:rsidRDefault="00DD3491" w:rsidP="00803D40">
      <w:r w:rsidRPr="00803D40">
        <w:br/>
      </w:r>
      <w:r w:rsidRPr="00803D40">
        <w:rPr>
          <w:noProof/>
          <w:lang w:eastAsia="pt-BR"/>
        </w:rPr>
        <w:drawing>
          <wp:inline distT="0" distB="0" distL="0" distR="0" wp14:anchorId="2DF41ED5" wp14:editId="094F9BC9">
            <wp:extent cx="4381500" cy="2133600"/>
            <wp:effectExtent l="0" t="0" r="0" b="0"/>
            <wp:docPr id="1" name="Imagem 1" descr="OpenCV EigenFaces Recognizer Principal Components for Face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CV EigenFaces Recognizer Principal Components for Face Recogni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1500" cy="2133600"/>
                    </a:xfrm>
                    <a:prstGeom prst="rect">
                      <a:avLst/>
                    </a:prstGeom>
                    <a:noFill/>
                    <a:ln>
                      <a:noFill/>
                    </a:ln>
                  </pic:spPr>
                </pic:pic>
              </a:graphicData>
            </a:graphic>
          </wp:inline>
        </w:drawing>
      </w:r>
    </w:p>
    <w:p w:rsidR="00DD3491" w:rsidRPr="00803D40" w:rsidRDefault="00DD3491" w:rsidP="00803D40">
      <w:r w:rsidRPr="00803D40">
        <w:t xml:space="preserve">Fonte: </w:t>
      </w:r>
      <w:hyperlink r:id="rId20" w:history="1">
        <w:r w:rsidRPr="00803D40">
          <w:rPr>
            <w:rStyle w:val="Hyperlink"/>
          </w:rPr>
          <w:t>docs.opencv.org</w:t>
        </w:r>
      </w:hyperlink>
      <w:r w:rsidRPr="00803D40">
        <w:br/>
      </w:r>
    </w:p>
    <w:p w:rsidR="00DD3491" w:rsidRPr="00803D40" w:rsidRDefault="00DD3491" w:rsidP="00803D40">
      <w:pPr>
        <w:ind w:firstLine="720"/>
      </w:pPr>
      <w:r w:rsidRPr="00803D40">
        <w:t xml:space="preserve">O reconhecedor </w:t>
      </w:r>
      <w:r w:rsidR="0045690D" w:rsidRPr="00803D40">
        <w:t>Eigenfaces</w:t>
      </w:r>
      <w:r w:rsidRPr="00803D40">
        <w:t xml:space="preserve"> treina a si mesmo extraindo componentes principais e mantendo um registro de quais pertencem a qual pessoa e sempre </w:t>
      </w:r>
      <w:r w:rsidR="0045690D" w:rsidRPr="00803D40">
        <w:t>que tiver</w:t>
      </w:r>
      <w:r w:rsidRPr="00803D40">
        <w:t xml:space="preserve"> que reconhecer uma nova imagem ele segue os seguintes passos:</w:t>
      </w:r>
    </w:p>
    <w:p w:rsidR="00DD3491" w:rsidRPr="00803D40" w:rsidRDefault="000D11C0" w:rsidP="00803D40">
      <w:pPr>
        <w:pStyle w:val="PargrafodaLista"/>
        <w:numPr>
          <w:ilvl w:val="0"/>
          <w:numId w:val="27"/>
        </w:numPr>
      </w:pPr>
      <w:r w:rsidRPr="00803D40">
        <w:t>Extrai</w:t>
      </w:r>
      <w:r w:rsidR="00DD3491" w:rsidRPr="00803D40">
        <w:t xml:space="preserve"> os componentes principais da nova imagem.</w:t>
      </w:r>
    </w:p>
    <w:p w:rsidR="00DD3491" w:rsidRPr="00803D40" w:rsidRDefault="000D11C0" w:rsidP="00803D40">
      <w:pPr>
        <w:pStyle w:val="PargrafodaLista"/>
        <w:numPr>
          <w:ilvl w:val="0"/>
          <w:numId w:val="27"/>
        </w:numPr>
      </w:pPr>
      <w:r w:rsidRPr="00803D40">
        <w:t>Compara</w:t>
      </w:r>
      <w:r w:rsidR="00DD3491" w:rsidRPr="00803D40">
        <w:t xml:space="preserve"> esses recursos com a lista de elementos armazenados durante o treinamento.</w:t>
      </w:r>
    </w:p>
    <w:p w:rsidR="00DD3491" w:rsidRPr="00803D40" w:rsidRDefault="000D11C0" w:rsidP="00803D40">
      <w:pPr>
        <w:pStyle w:val="PargrafodaLista"/>
        <w:numPr>
          <w:ilvl w:val="0"/>
          <w:numId w:val="27"/>
        </w:numPr>
      </w:pPr>
      <w:r w:rsidRPr="00803D40">
        <w:t>Encontra</w:t>
      </w:r>
      <w:r w:rsidR="00DD3491" w:rsidRPr="00803D40">
        <w:t xml:space="preserve"> aqueles com a melhor correspondência.</w:t>
      </w:r>
    </w:p>
    <w:p w:rsidR="00DD3491" w:rsidRPr="00803D40" w:rsidRDefault="000D11C0" w:rsidP="00803D40">
      <w:pPr>
        <w:pStyle w:val="PargrafodaLista"/>
        <w:numPr>
          <w:ilvl w:val="0"/>
          <w:numId w:val="27"/>
        </w:numPr>
      </w:pPr>
      <w:r w:rsidRPr="00803D40">
        <w:t xml:space="preserve">Devolve o marcador </w:t>
      </w:r>
      <w:r w:rsidR="00DD3491" w:rsidRPr="00803D40">
        <w:t>associado ao melhor componente de correspondência.</w:t>
      </w:r>
      <w:r w:rsidR="00DD3491" w:rsidRPr="00803D40">
        <w:br/>
      </w:r>
    </w:p>
    <w:p w:rsidR="00DD3491" w:rsidRPr="00DD3491" w:rsidRDefault="000D11C0" w:rsidP="005E0F0E">
      <w:pPr>
        <w:ind w:firstLine="360"/>
      </w:pPr>
      <w:r w:rsidRPr="00803D40">
        <w:lastRenderedPageBreak/>
        <w:t>Vale apena ressaltar que</w:t>
      </w:r>
      <w:r w:rsidR="00DD3491" w:rsidRPr="00803D40">
        <w:t xml:space="preserve"> o algoritmo </w:t>
      </w:r>
      <w:r w:rsidR="0045690D" w:rsidRPr="00803D40">
        <w:t>Eigenfaces</w:t>
      </w:r>
      <w:r w:rsidR="00DD3491" w:rsidRPr="00803D40">
        <w:t xml:space="preserve"> também considera a iluminação como uma característica importante. </w:t>
      </w:r>
      <w:r w:rsidRPr="00803D40">
        <w:t>Por conseguinte</w:t>
      </w:r>
      <w:r w:rsidR="00DD3491" w:rsidRPr="00803D40">
        <w:t>, as luzes e sombras</w:t>
      </w:r>
      <w:r w:rsidR="005E0F0E">
        <w:t xml:space="preserve"> também são captadas pelo mesmo</w:t>
      </w:r>
      <w:r w:rsidR="00DD3491" w:rsidRPr="00803D40">
        <w:t>.</w:t>
      </w:r>
    </w:p>
    <w:p w:rsidR="007270EF" w:rsidRPr="00F350E2" w:rsidRDefault="007270EF" w:rsidP="007270EF">
      <w:pPr>
        <w:pStyle w:val="Ttulo2"/>
      </w:pPr>
      <w:r w:rsidRPr="00DD3491">
        <w:t xml:space="preserve"> </w:t>
      </w:r>
      <w:r w:rsidRPr="00F350E2">
        <w:t>FisherFaces</w:t>
      </w:r>
    </w:p>
    <w:p w:rsidR="005E0F0E" w:rsidRPr="0045690D" w:rsidRDefault="005E0F0E" w:rsidP="0045690D">
      <w:pPr>
        <w:ind w:firstLine="720"/>
      </w:pPr>
      <w:r w:rsidRPr="0045690D">
        <w:t xml:space="preserve">O Fisherfaces é uma versão melhorada do último </w:t>
      </w:r>
      <w:r w:rsidR="0045690D" w:rsidRPr="0045690D">
        <w:t>algoritmo</w:t>
      </w:r>
      <w:r w:rsidRPr="0045690D">
        <w:t xml:space="preserve">. </w:t>
      </w:r>
      <w:r w:rsidR="00E104AF" w:rsidRPr="0045690D">
        <w:t>Como o</w:t>
      </w:r>
      <w:r w:rsidRPr="0045690D">
        <w:t xml:space="preserve"> </w:t>
      </w:r>
      <w:r w:rsidR="0045690D" w:rsidRPr="0045690D">
        <w:t>Eigenfaces</w:t>
      </w:r>
      <w:r w:rsidRPr="0045690D">
        <w:t xml:space="preserve"> examina todos os rostos de treinamento de todas as pessoas de uma só vez e encontra componentes principais de todos eles combinados, então uma imagem de uma pessoa com </w:t>
      </w:r>
      <w:r w:rsidR="0045690D" w:rsidRPr="0045690D">
        <w:t>condições</w:t>
      </w:r>
      <w:r w:rsidRPr="0045690D">
        <w:t xml:space="preserve"> de iluminação muito diferentes afetaria todas as outras. Pois, como o </w:t>
      </w:r>
      <w:r w:rsidR="0045690D" w:rsidRPr="0045690D">
        <w:t>Eigenfaces</w:t>
      </w:r>
      <w:r w:rsidRPr="0045690D">
        <w:t xml:space="preserve"> a variação da iluminação muito relevante para o reconhecimento facial, ele pode descartar as características dos rostos das outras pessoas, considerando-as menos úteis. No final, acaba </w:t>
      </w:r>
      <w:r w:rsidR="00E104AF" w:rsidRPr="0045690D">
        <w:t xml:space="preserve">que </w:t>
      </w:r>
      <w:r w:rsidR="00E104AF">
        <w:t>a</w:t>
      </w:r>
      <w:r w:rsidR="0045690D">
        <w:t xml:space="preserve"> variância que o Eigenf</w:t>
      </w:r>
      <w:r w:rsidRPr="0045690D">
        <w:t>aces extraiu representa apenas características faciais de um indivíduo.</w:t>
      </w:r>
    </w:p>
    <w:p w:rsidR="005E0F0E" w:rsidRDefault="005E0F0E" w:rsidP="0045690D">
      <w:pPr>
        <w:rPr>
          <w:lang w:val="pt-PT" w:eastAsia="pt-BR"/>
        </w:rPr>
      </w:pPr>
      <w:r w:rsidRPr="0045690D">
        <w:t xml:space="preserve"> </w:t>
      </w:r>
      <w:r w:rsidRPr="0045690D">
        <w:br/>
        <w:t>Para solucionar</w:t>
      </w:r>
      <w:r w:rsidR="0045690D">
        <w:t xml:space="preserve"> </w:t>
      </w:r>
      <w:r w:rsidR="0045690D" w:rsidRPr="0045690D">
        <w:t>esse</w:t>
      </w:r>
      <w:r w:rsidRPr="0045690D">
        <w:t xml:space="preserve"> problema o</w:t>
      </w:r>
      <w:r w:rsidR="0045690D">
        <w:t xml:space="preserve"> </w:t>
      </w:r>
      <w:r w:rsidRPr="0045690D">
        <w:t>Fisherfaces extrai recursos úteis das faces de cada pessoa separadamente, em vez de extraí-los de todas as faces combinadas. Dessa forma, mesmo que uma pessoa tenha altas mudanças de iluminação, ela não afetará o processo de extração de recursos de outras pessoas. Abaixo está uma imagem dos principais compo</w:t>
      </w:r>
      <w:r w:rsidR="0045690D">
        <w:t xml:space="preserve">nentes usando o algoritmo </w:t>
      </w:r>
      <w:r w:rsidR="0045690D" w:rsidRPr="0045690D">
        <w:t>Fisherf</w:t>
      </w:r>
      <w:r w:rsidRPr="0045690D">
        <w:t>aces</w:t>
      </w:r>
      <w:r w:rsidRPr="005E0F0E">
        <w:rPr>
          <w:lang w:val="pt-PT" w:eastAsia="pt-BR"/>
        </w:rPr>
        <w:t>.</w:t>
      </w:r>
      <w:r w:rsidRPr="005E0F0E">
        <w:rPr>
          <w:lang w:val="pt-PT" w:eastAsia="pt-BR"/>
        </w:rPr>
        <w:br/>
        <w:t> </w:t>
      </w:r>
    </w:p>
    <w:p w:rsidR="007270EF" w:rsidRPr="00F350E2" w:rsidRDefault="005E0F0E" w:rsidP="005E0F0E">
      <w:pPr>
        <w:spacing w:before="0" w:after="0" w:line="240" w:lineRule="auto"/>
        <w:rPr>
          <w:rFonts w:ascii="Arial" w:eastAsia="Times New Roman" w:hAnsi="Arial" w:cs="Arial"/>
          <w:color w:val="222222"/>
          <w:sz w:val="24"/>
          <w:szCs w:val="24"/>
          <w:lang w:val="en-US" w:eastAsia="pt-BR"/>
        </w:rPr>
      </w:pPr>
      <w:r>
        <w:rPr>
          <w:rFonts w:ascii="&amp;quot" w:hAnsi="&amp;quot"/>
          <w:noProof/>
          <w:color w:val="565655"/>
          <w:sz w:val="27"/>
          <w:szCs w:val="27"/>
          <w:lang w:eastAsia="pt-BR"/>
        </w:rPr>
        <w:drawing>
          <wp:inline distT="0" distB="0" distL="0" distR="0" wp14:anchorId="2DAD6097" wp14:editId="6F5F56DF">
            <wp:extent cx="3362325" cy="2619375"/>
            <wp:effectExtent l="0" t="0" r="9525" b="9525"/>
            <wp:docPr id="2" name="Imagem 2" descr="OpenCV FisherFaces Recognizer Principal Components for Face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nCV FisherFaces Recognizer Principal Components for Face Recogni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2325" cy="2619375"/>
                    </a:xfrm>
                    <a:prstGeom prst="rect">
                      <a:avLst/>
                    </a:prstGeom>
                    <a:noFill/>
                    <a:ln>
                      <a:noFill/>
                    </a:ln>
                  </pic:spPr>
                </pic:pic>
              </a:graphicData>
            </a:graphic>
          </wp:inline>
        </w:drawing>
      </w:r>
      <w:r w:rsidRPr="005E0F0E">
        <w:rPr>
          <w:rFonts w:ascii="Arial" w:eastAsia="Times New Roman" w:hAnsi="Arial" w:cs="Arial"/>
          <w:color w:val="222222"/>
          <w:sz w:val="24"/>
          <w:szCs w:val="24"/>
          <w:lang w:val="en-US" w:eastAsia="pt-BR"/>
        </w:rPr>
        <w:t xml:space="preserve">Fonte: </w:t>
      </w:r>
      <w:hyperlink r:id="rId22" w:history="1">
        <w:r w:rsidRPr="005E0F0E">
          <w:rPr>
            <w:rStyle w:val="Hyperlink"/>
            <w:rFonts w:ascii="Arial" w:eastAsia="Times New Roman" w:hAnsi="Arial" w:cs="Arial"/>
            <w:sz w:val="24"/>
            <w:szCs w:val="24"/>
            <w:lang w:val="en-US" w:eastAsia="pt-BR"/>
          </w:rPr>
          <w:t>docs.opencv.org</w:t>
        </w:r>
      </w:hyperlink>
    </w:p>
    <w:p w:rsidR="005E0F0E" w:rsidRPr="005E0F0E" w:rsidRDefault="005E0F0E" w:rsidP="005E0F0E">
      <w:pPr>
        <w:spacing w:before="0" w:after="0" w:line="240" w:lineRule="auto"/>
        <w:rPr>
          <w:rFonts w:ascii="Arial" w:eastAsia="Times New Roman" w:hAnsi="Arial" w:cs="Arial"/>
          <w:color w:val="222222"/>
          <w:sz w:val="24"/>
          <w:szCs w:val="24"/>
          <w:lang w:val="en-US" w:eastAsia="pt-BR"/>
        </w:rPr>
      </w:pPr>
    </w:p>
    <w:p w:rsidR="003F48B0" w:rsidRPr="007270EF" w:rsidRDefault="007270EF" w:rsidP="0045690D">
      <w:pPr>
        <w:pStyle w:val="Ttulo2"/>
        <w:rPr>
          <w:lang w:val="en-US"/>
        </w:rPr>
      </w:pPr>
      <w:r w:rsidRPr="007270EF">
        <w:rPr>
          <w:lang w:val="en-US"/>
        </w:rPr>
        <w:t xml:space="preserve"> Local Bi</w:t>
      </w:r>
      <w:r>
        <w:rPr>
          <w:lang w:val="en-US"/>
        </w:rPr>
        <w:t>nary Patterns Histograms (LBPH)</w:t>
      </w:r>
    </w:p>
    <w:p w:rsidR="0045690D" w:rsidRDefault="0045690D" w:rsidP="0045690D">
      <w:pPr>
        <w:ind w:firstLine="720"/>
      </w:pPr>
      <w:r w:rsidRPr="0045690D">
        <w:t xml:space="preserve">Como vimos nos outros algoritmos, considerar a iluminação pode afetar muito </w:t>
      </w:r>
      <w:r>
        <w:t xml:space="preserve">os resultados pois no mundo real não possuímos condições perfeitas de iluminação. Por isso a ideia do LBPH é não olhar para imagem como um </w:t>
      </w:r>
      <w:proofErr w:type="gramStart"/>
      <w:r>
        <w:t>todo</w:t>
      </w:r>
      <w:proofErr w:type="gramEnd"/>
      <w:r>
        <w:t xml:space="preserve"> mas sim ir percorrendo ela com uma pequena janela e olhando os pixels da vizinhança. Processo o qual é muito semelhante ao LBP.</w:t>
      </w:r>
    </w:p>
    <w:p w:rsidR="0045690D" w:rsidRDefault="0045690D" w:rsidP="0045690D">
      <w:pPr>
        <w:ind w:firstLine="720"/>
      </w:pPr>
      <w:r>
        <w:t xml:space="preserve">Assim como no LBP ele percorre a imagem toda com uma janela de 3x3 e em cada local </w:t>
      </w:r>
      <w:r w:rsidRPr="00C35CB3">
        <w:t xml:space="preserve">compara o valor do pixel central com o de cada vizinho na janela. Se o pixel vizinho é maior ou igual ao do centro, ele define seu valor como 1 senão define como 0. Então, ele lê os valores de pixel atualizados na janela em uma ordem no sentido horário e forma um número binário, que ele converte em um número decimal e esse número decimal é o novo valor do pixel central. Abaixo está </w:t>
      </w:r>
      <w:r w:rsidRPr="00C35CB3">
        <w:lastRenderedPageBreak/>
        <w:t>uma imagem que mostra o processo descrito:</w:t>
      </w:r>
      <w:r w:rsidRPr="00C35CB3">
        <w:rPr>
          <w:noProof/>
          <w:lang w:eastAsia="pt-BR"/>
        </w:rPr>
        <w:drawing>
          <wp:inline distT="0" distB="0" distL="0" distR="0" wp14:anchorId="71EAD291" wp14:editId="589CF0DF">
            <wp:extent cx="5838825" cy="1809750"/>
            <wp:effectExtent l="0" t="0" r="9525" b="0"/>
            <wp:docPr id="10" name="Imagem 10" descr="lbp-binary">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bp-binary">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8825" cy="1809750"/>
                    </a:xfrm>
                    <a:prstGeom prst="rect">
                      <a:avLst/>
                    </a:prstGeom>
                    <a:noFill/>
                    <a:ln>
                      <a:noFill/>
                    </a:ln>
                  </pic:spPr>
                </pic:pic>
              </a:graphicData>
            </a:graphic>
          </wp:inline>
        </w:drawing>
      </w:r>
    </w:p>
    <w:p w:rsidR="00E8605A" w:rsidRPr="00E8605A" w:rsidRDefault="0045690D" w:rsidP="00E8605A">
      <w:r>
        <w:tab/>
        <w:t>Depois ele constrói um histograma de todos os valores decimais e guarda esse histograma relacionado a pessoa da imagem.</w:t>
      </w:r>
      <w:r w:rsidR="00E8605A">
        <w:t xml:space="preserve"> No fim tem se um histograma para cada imagem de cada pessoa no dataset e quando deseja-se reconhecer uma pessoa o programa segue os seguintes passos:</w:t>
      </w:r>
    </w:p>
    <w:p w:rsidR="00E8605A" w:rsidRPr="00E8605A" w:rsidRDefault="00E8605A" w:rsidP="00E8605A">
      <w:pPr>
        <w:pStyle w:val="PargrafodaLista"/>
        <w:numPr>
          <w:ilvl w:val="0"/>
          <w:numId w:val="31"/>
        </w:numPr>
      </w:pPr>
      <w:r w:rsidRPr="00E8605A">
        <w:t>O reconhecedor gera um histograma para essa nova imagem.</w:t>
      </w:r>
    </w:p>
    <w:p w:rsidR="00E8605A" w:rsidRPr="00E8605A" w:rsidRDefault="00E8605A" w:rsidP="00E8605A">
      <w:pPr>
        <w:pStyle w:val="PargrafodaLista"/>
        <w:numPr>
          <w:ilvl w:val="0"/>
          <w:numId w:val="31"/>
        </w:numPr>
      </w:pPr>
      <w:r w:rsidRPr="00E8605A">
        <w:t>Compara esse histograma com os histogramas que já possui.</w:t>
      </w:r>
    </w:p>
    <w:p w:rsidR="00E8605A" w:rsidRPr="00E8605A" w:rsidRDefault="00E8605A" w:rsidP="00E8605A">
      <w:pPr>
        <w:pStyle w:val="PargrafodaLista"/>
        <w:numPr>
          <w:ilvl w:val="0"/>
          <w:numId w:val="31"/>
        </w:numPr>
      </w:pPr>
      <w:r w:rsidRPr="00E8605A">
        <w:t>Encontra a melhor correspondência e retorna o marcador de pessoa associado à melhor correspondência.</w:t>
      </w:r>
    </w:p>
    <w:p w:rsidR="00E8605A" w:rsidRPr="00E8605A" w:rsidRDefault="00E8605A" w:rsidP="00E8605A">
      <w:pPr>
        <w:pStyle w:val="PargrafodaLista"/>
        <w:spacing w:before="0" w:after="0" w:line="240" w:lineRule="auto"/>
        <w:rPr>
          <w:rFonts w:ascii="Arial" w:eastAsia="Times New Roman" w:hAnsi="Arial" w:cs="Arial"/>
          <w:color w:val="222222"/>
          <w:sz w:val="24"/>
          <w:szCs w:val="24"/>
          <w:lang w:val="pt-PT" w:eastAsia="pt-BR"/>
        </w:rPr>
      </w:pPr>
    </w:p>
    <w:p w:rsidR="00E8605A" w:rsidRPr="00E8605A" w:rsidRDefault="00E8605A" w:rsidP="00E8605A">
      <w:r w:rsidRPr="00E8605A">
        <w:t>Abaixo está uma imagem que demonstra como esse método n</w:t>
      </w:r>
      <w:r>
        <w:t>ão é</w:t>
      </w:r>
      <w:r w:rsidRPr="00E8605A">
        <w:t xml:space="preserve"> afetado pela iluminação:</w:t>
      </w:r>
    </w:p>
    <w:p w:rsidR="0045690D" w:rsidRPr="00E8605A" w:rsidRDefault="0045690D" w:rsidP="00E8605A">
      <w:pPr>
        <w:pStyle w:val="c4"/>
        <w:spacing w:before="0" w:beforeAutospacing="0" w:after="270" w:afterAutospacing="0"/>
        <w:rPr>
          <w:rFonts w:ascii="&amp;quot" w:hAnsi="&amp;quot"/>
          <w:color w:val="565655"/>
          <w:sz w:val="27"/>
          <w:szCs w:val="27"/>
        </w:rPr>
      </w:pPr>
      <w:r>
        <w:rPr>
          <w:rFonts w:ascii="&amp;quot" w:hAnsi="&amp;quot"/>
          <w:noProof/>
          <w:color w:val="565655"/>
          <w:sz w:val="27"/>
          <w:szCs w:val="27"/>
        </w:rPr>
        <w:drawing>
          <wp:inline distT="0" distB="0" distL="0" distR="0">
            <wp:extent cx="5429250" cy="3105621"/>
            <wp:effectExtent l="0" t="0" r="0" b="0"/>
            <wp:docPr id="5" name="Imagem 5" descr="OpenCV LBPH Recognizer Principal Components for Face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enCV LBPH Recognizer Principal Components for Face Recogni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3454" cy="3142347"/>
                    </a:xfrm>
                    <a:prstGeom prst="rect">
                      <a:avLst/>
                    </a:prstGeom>
                    <a:noFill/>
                    <a:ln>
                      <a:noFill/>
                    </a:ln>
                  </pic:spPr>
                </pic:pic>
              </a:graphicData>
            </a:graphic>
          </wp:inline>
        </w:drawing>
      </w:r>
      <w:r w:rsidR="00E8605A" w:rsidRPr="00E8605A">
        <w:t>Fonte</w:t>
      </w:r>
      <w:r w:rsidRPr="0081347D">
        <w:t xml:space="preserve">: </w:t>
      </w:r>
      <w:hyperlink r:id="rId24" w:history="1">
        <w:r w:rsidRPr="0081347D">
          <w:rPr>
            <w:rStyle w:val="Hyperlink"/>
            <w:rFonts w:eastAsiaTheme="majorEastAsia"/>
          </w:rPr>
          <w:t>docs.opencv.org</w:t>
        </w:r>
      </w:hyperlink>
    </w:p>
    <w:p w:rsidR="003F48B0" w:rsidRPr="0081347D" w:rsidRDefault="0081347D" w:rsidP="0081347D">
      <w:pPr>
        <w:pStyle w:val="Ttulo1"/>
      </w:pPr>
      <w:r>
        <w:t>Análise</w:t>
      </w:r>
    </w:p>
    <w:p w:rsidR="00C274E3" w:rsidRDefault="0081347D" w:rsidP="00C274E3">
      <w:pPr>
        <w:ind w:firstLine="720"/>
      </w:pPr>
      <w:r>
        <w:t>Para verificarmos essas diferenças na prática nós implementamos um programa usando o dataset Yalefaces para testar a performance dos algoritmos.</w:t>
      </w:r>
      <w:r w:rsidR="00090A89">
        <w:t xml:space="preserve"> A partir dos testes </w:t>
      </w:r>
      <w:r w:rsidR="00F5641E">
        <w:t>obtivemos</w:t>
      </w:r>
      <w:r w:rsidR="00090A89">
        <w:t xml:space="preserve"> as seguintes tabelas:</w:t>
      </w:r>
    </w:p>
    <w:p w:rsidR="00090A89" w:rsidRDefault="00090A89" w:rsidP="00090A89"/>
    <w:tbl>
      <w:tblPr>
        <w:tblpPr w:leftFromText="141" w:rightFromText="141" w:vertAnchor="page" w:horzAnchor="margin" w:tblpY="2911"/>
        <w:tblW w:w="5016" w:type="dxa"/>
        <w:tblCellMar>
          <w:left w:w="70" w:type="dxa"/>
          <w:right w:w="70" w:type="dxa"/>
        </w:tblCellMar>
        <w:tblLook w:val="04A0" w:firstRow="1" w:lastRow="0" w:firstColumn="1" w:lastColumn="0" w:noHBand="0" w:noVBand="1"/>
      </w:tblPr>
      <w:tblGrid>
        <w:gridCol w:w="960"/>
        <w:gridCol w:w="1080"/>
        <w:gridCol w:w="960"/>
        <w:gridCol w:w="960"/>
        <w:gridCol w:w="1056"/>
      </w:tblGrid>
      <w:tr w:rsidR="00090A89" w:rsidRPr="00090A89" w:rsidTr="00090A89">
        <w:trPr>
          <w:trHeight w:val="300"/>
        </w:trPr>
        <w:tc>
          <w:tcPr>
            <w:tcW w:w="960" w:type="dxa"/>
            <w:tcBorders>
              <w:top w:val="nil"/>
              <w:left w:val="nil"/>
              <w:bottom w:val="nil"/>
              <w:right w:val="nil"/>
            </w:tcBorders>
            <w:shd w:val="clear" w:color="auto" w:fill="auto"/>
            <w:noWrap/>
            <w:vAlign w:val="bottom"/>
            <w:hideMark/>
          </w:tcPr>
          <w:p w:rsidR="00090A89" w:rsidRPr="00090A89" w:rsidRDefault="00090A89" w:rsidP="00090A89">
            <w:pPr>
              <w:spacing w:before="0" w:after="0" w:line="240" w:lineRule="auto"/>
              <w:rPr>
                <w:rFonts w:ascii="Times New Roman" w:eastAsia="Times New Roman" w:hAnsi="Times New Roman" w:cs="Times New Roman"/>
                <w:sz w:val="24"/>
                <w:szCs w:val="24"/>
                <w:lang w:eastAsia="pt-BR"/>
              </w:rPr>
            </w:pPr>
          </w:p>
        </w:tc>
        <w:tc>
          <w:tcPr>
            <w:tcW w:w="1080" w:type="dxa"/>
            <w:tcBorders>
              <w:top w:val="single" w:sz="4" w:space="0" w:color="9BC2E6"/>
              <w:left w:val="single" w:sz="4" w:space="0" w:color="9BC2E6"/>
              <w:bottom w:val="single" w:sz="4" w:space="0" w:color="9BC2E6"/>
              <w:right w:val="nil"/>
            </w:tcBorders>
            <w:shd w:val="clear" w:color="000000" w:fill="5B9BD5"/>
            <w:noWrap/>
            <w:vAlign w:val="center"/>
            <w:hideMark/>
          </w:tcPr>
          <w:p w:rsidR="00090A89" w:rsidRPr="00090A89" w:rsidRDefault="00090A89" w:rsidP="00090A89">
            <w:pPr>
              <w:spacing w:before="0" w:after="0" w:line="240" w:lineRule="auto"/>
              <w:jc w:val="center"/>
              <w:rPr>
                <w:rFonts w:ascii="Calibri" w:eastAsia="Times New Roman" w:hAnsi="Calibri" w:cs="Calibri"/>
                <w:b/>
                <w:bCs/>
                <w:color w:val="FFFFFF"/>
                <w:lang w:eastAsia="pt-BR"/>
              </w:rPr>
            </w:pPr>
            <w:r w:rsidRPr="00090A89">
              <w:rPr>
                <w:rFonts w:ascii="Calibri" w:eastAsia="Times New Roman" w:hAnsi="Calibri" w:cs="Calibri"/>
                <w:b/>
                <w:bCs/>
                <w:color w:val="FFFFFF"/>
                <w:lang w:eastAsia="pt-BR"/>
              </w:rPr>
              <w:t>Eigen</w:t>
            </w:r>
          </w:p>
        </w:tc>
        <w:tc>
          <w:tcPr>
            <w:tcW w:w="960" w:type="dxa"/>
            <w:tcBorders>
              <w:top w:val="single" w:sz="4" w:space="0" w:color="9BC2E6"/>
              <w:left w:val="nil"/>
              <w:bottom w:val="single" w:sz="4" w:space="0" w:color="9BC2E6"/>
              <w:right w:val="nil"/>
            </w:tcBorders>
            <w:shd w:val="clear" w:color="000000" w:fill="5B9BD5"/>
            <w:noWrap/>
            <w:vAlign w:val="center"/>
            <w:hideMark/>
          </w:tcPr>
          <w:p w:rsidR="00090A89" w:rsidRPr="00090A89" w:rsidRDefault="00090A89" w:rsidP="00090A89">
            <w:pPr>
              <w:spacing w:before="0" w:after="0" w:line="240" w:lineRule="auto"/>
              <w:jc w:val="center"/>
              <w:rPr>
                <w:rFonts w:ascii="Calibri" w:eastAsia="Times New Roman" w:hAnsi="Calibri" w:cs="Calibri"/>
                <w:b/>
                <w:bCs/>
                <w:color w:val="FFFFFF"/>
                <w:lang w:eastAsia="pt-BR"/>
              </w:rPr>
            </w:pPr>
            <w:r w:rsidRPr="00090A89">
              <w:rPr>
                <w:rFonts w:ascii="Calibri" w:eastAsia="Times New Roman" w:hAnsi="Calibri" w:cs="Calibri"/>
                <w:b/>
                <w:bCs/>
                <w:color w:val="FFFFFF"/>
                <w:lang w:eastAsia="pt-BR"/>
              </w:rPr>
              <w:t>Fisher</w:t>
            </w:r>
          </w:p>
        </w:tc>
        <w:tc>
          <w:tcPr>
            <w:tcW w:w="960" w:type="dxa"/>
            <w:tcBorders>
              <w:top w:val="single" w:sz="4" w:space="0" w:color="9BC2E6"/>
              <w:left w:val="nil"/>
              <w:bottom w:val="single" w:sz="4" w:space="0" w:color="9BC2E6"/>
              <w:right w:val="nil"/>
            </w:tcBorders>
            <w:shd w:val="clear" w:color="000000" w:fill="5B9BD5"/>
            <w:noWrap/>
            <w:vAlign w:val="center"/>
            <w:hideMark/>
          </w:tcPr>
          <w:p w:rsidR="00090A89" w:rsidRPr="00090A89" w:rsidRDefault="00090A89" w:rsidP="00090A89">
            <w:pPr>
              <w:spacing w:before="0" w:after="0" w:line="240" w:lineRule="auto"/>
              <w:jc w:val="center"/>
              <w:rPr>
                <w:rFonts w:ascii="Calibri" w:eastAsia="Times New Roman" w:hAnsi="Calibri" w:cs="Calibri"/>
                <w:b/>
                <w:bCs/>
                <w:color w:val="FFFFFF"/>
                <w:lang w:eastAsia="pt-BR"/>
              </w:rPr>
            </w:pPr>
            <w:r w:rsidRPr="00090A89">
              <w:rPr>
                <w:rFonts w:ascii="Calibri" w:eastAsia="Times New Roman" w:hAnsi="Calibri" w:cs="Calibri"/>
                <w:b/>
                <w:bCs/>
                <w:color w:val="FFFFFF"/>
                <w:lang w:eastAsia="pt-BR"/>
              </w:rPr>
              <w:t>LBPH</w:t>
            </w:r>
          </w:p>
        </w:tc>
        <w:tc>
          <w:tcPr>
            <w:tcW w:w="1056" w:type="dxa"/>
            <w:tcBorders>
              <w:top w:val="single" w:sz="4" w:space="0" w:color="9BC2E6"/>
              <w:left w:val="nil"/>
              <w:bottom w:val="single" w:sz="4" w:space="0" w:color="9BC2E6"/>
              <w:right w:val="single" w:sz="4" w:space="0" w:color="9BC2E6"/>
            </w:tcBorders>
            <w:shd w:val="clear" w:color="000000" w:fill="5B9BD5"/>
            <w:noWrap/>
            <w:vAlign w:val="center"/>
            <w:hideMark/>
          </w:tcPr>
          <w:p w:rsidR="00090A89" w:rsidRPr="00090A89" w:rsidRDefault="00090A89" w:rsidP="00090A89">
            <w:pPr>
              <w:spacing w:before="0" w:after="0" w:line="240" w:lineRule="auto"/>
              <w:jc w:val="center"/>
              <w:rPr>
                <w:rFonts w:ascii="Calibri" w:eastAsia="Times New Roman" w:hAnsi="Calibri" w:cs="Calibri"/>
                <w:b/>
                <w:bCs/>
                <w:color w:val="FFFFFF"/>
                <w:lang w:eastAsia="pt-BR"/>
              </w:rPr>
            </w:pPr>
            <w:r w:rsidRPr="00090A89">
              <w:rPr>
                <w:rFonts w:ascii="Calibri" w:eastAsia="Times New Roman" w:hAnsi="Calibri" w:cs="Calibri"/>
                <w:b/>
                <w:bCs/>
                <w:color w:val="FFFFFF"/>
                <w:lang w:eastAsia="pt-BR"/>
              </w:rPr>
              <w:t>Resultado Esperado</w:t>
            </w:r>
          </w:p>
        </w:tc>
      </w:tr>
      <w:tr w:rsidR="00090A89" w:rsidRPr="00090A89" w:rsidTr="00090A89">
        <w:trPr>
          <w:trHeight w:val="300"/>
        </w:trPr>
        <w:tc>
          <w:tcPr>
            <w:tcW w:w="960" w:type="dxa"/>
            <w:tcBorders>
              <w:top w:val="single" w:sz="4" w:space="0" w:color="9BC2E6"/>
              <w:left w:val="single" w:sz="4" w:space="0" w:color="9BC2E6"/>
              <w:bottom w:val="single" w:sz="4" w:space="0" w:color="9BC2E6"/>
              <w:right w:val="nil"/>
            </w:tcBorders>
            <w:shd w:val="clear" w:color="000000" w:fill="5B9BD5"/>
            <w:noWrap/>
            <w:vAlign w:val="center"/>
            <w:hideMark/>
          </w:tcPr>
          <w:p w:rsidR="00090A89" w:rsidRPr="00090A89" w:rsidRDefault="00090A89" w:rsidP="00090A89">
            <w:pPr>
              <w:spacing w:before="0" w:after="0" w:line="240" w:lineRule="auto"/>
              <w:jc w:val="center"/>
              <w:rPr>
                <w:rFonts w:ascii="Calibri" w:eastAsia="Times New Roman" w:hAnsi="Calibri" w:cs="Calibri"/>
                <w:color w:val="FFFFFF"/>
                <w:lang w:eastAsia="pt-BR"/>
              </w:rPr>
            </w:pPr>
            <w:r w:rsidRPr="00090A89">
              <w:rPr>
                <w:rFonts w:ascii="Calibri" w:eastAsia="Times New Roman" w:hAnsi="Calibri" w:cs="Calibri"/>
                <w:color w:val="FFFFFF"/>
                <w:lang w:eastAsia="pt-BR"/>
              </w:rPr>
              <w:t>1</w:t>
            </w:r>
          </w:p>
        </w:tc>
        <w:tc>
          <w:tcPr>
            <w:tcW w:w="1080" w:type="dxa"/>
            <w:tcBorders>
              <w:top w:val="single" w:sz="4" w:space="0" w:color="9BC2E6"/>
              <w:left w:val="single" w:sz="4" w:space="0" w:color="9BC2E6"/>
              <w:bottom w:val="single" w:sz="4" w:space="0" w:color="9BC2E6"/>
              <w:right w:val="nil"/>
            </w:tcBorders>
            <w:shd w:val="clear" w:color="DDEBF7" w:fill="DDEBF7"/>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s1</w:t>
            </w:r>
          </w:p>
        </w:tc>
        <w:tc>
          <w:tcPr>
            <w:tcW w:w="960" w:type="dxa"/>
            <w:tcBorders>
              <w:top w:val="single" w:sz="4" w:space="0" w:color="9BC2E6"/>
              <w:left w:val="nil"/>
              <w:bottom w:val="single" w:sz="4" w:space="0" w:color="9BC2E6"/>
              <w:right w:val="nil"/>
            </w:tcBorders>
            <w:shd w:val="clear" w:color="DDEBF7" w:fill="DDEBF7"/>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s1</w:t>
            </w:r>
          </w:p>
        </w:tc>
        <w:tc>
          <w:tcPr>
            <w:tcW w:w="960" w:type="dxa"/>
            <w:tcBorders>
              <w:top w:val="single" w:sz="4" w:space="0" w:color="9BC2E6"/>
              <w:left w:val="nil"/>
              <w:bottom w:val="single" w:sz="4" w:space="0" w:color="9BC2E6"/>
              <w:right w:val="nil"/>
            </w:tcBorders>
            <w:shd w:val="clear" w:color="DDEBF7" w:fill="DDEBF7"/>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s1</w:t>
            </w:r>
          </w:p>
        </w:tc>
        <w:tc>
          <w:tcPr>
            <w:tcW w:w="1056" w:type="dxa"/>
            <w:tcBorders>
              <w:top w:val="single" w:sz="4" w:space="0" w:color="9BC2E6"/>
              <w:left w:val="nil"/>
              <w:bottom w:val="single" w:sz="4" w:space="0" w:color="9BC2E6"/>
              <w:right w:val="single" w:sz="4" w:space="0" w:color="9BC2E6"/>
            </w:tcBorders>
            <w:shd w:val="clear" w:color="DDEBF7" w:fill="DDEBF7"/>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s1</w:t>
            </w:r>
          </w:p>
        </w:tc>
      </w:tr>
      <w:tr w:rsidR="00090A89" w:rsidRPr="00090A89" w:rsidTr="00090A89">
        <w:trPr>
          <w:trHeight w:val="300"/>
        </w:trPr>
        <w:tc>
          <w:tcPr>
            <w:tcW w:w="960" w:type="dxa"/>
            <w:tcBorders>
              <w:top w:val="nil"/>
              <w:left w:val="single" w:sz="4" w:space="0" w:color="9BC2E6"/>
              <w:bottom w:val="single" w:sz="4" w:space="0" w:color="9BC2E6"/>
              <w:right w:val="nil"/>
            </w:tcBorders>
            <w:shd w:val="clear" w:color="000000" w:fill="5B9BD5"/>
            <w:noWrap/>
            <w:vAlign w:val="center"/>
            <w:hideMark/>
          </w:tcPr>
          <w:p w:rsidR="00090A89" w:rsidRPr="00090A89" w:rsidRDefault="00090A89" w:rsidP="00090A89">
            <w:pPr>
              <w:spacing w:before="0" w:after="0" w:line="240" w:lineRule="auto"/>
              <w:jc w:val="center"/>
              <w:rPr>
                <w:rFonts w:ascii="Calibri" w:eastAsia="Times New Roman" w:hAnsi="Calibri" w:cs="Calibri"/>
                <w:color w:val="FFFFFF"/>
                <w:lang w:eastAsia="pt-BR"/>
              </w:rPr>
            </w:pPr>
            <w:r w:rsidRPr="00090A89">
              <w:rPr>
                <w:rFonts w:ascii="Calibri" w:eastAsia="Times New Roman" w:hAnsi="Calibri" w:cs="Calibri"/>
                <w:color w:val="FFFFFF"/>
                <w:lang w:eastAsia="pt-BR"/>
              </w:rPr>
              <w:t>2</w:t>
            </w:r>
          </w:p>
        </w:tc>
        <w:tc>
          <w:tcPr>
            <w:tcW w:w="1080" w:type="dxa"/>
            <w:tcBorders>
              <w:top w:val="single" w:sz="4" w:space="0" w:color="9BC2E6"/>
              <w:left w:val="single" w:sz="4" w:space="0" w:color="9BC2E6"/>
              <w:bottom w:val="single" w:sz="4" w:space="0" w:color="9BC2E6"/>
              <w:right w:val="nil"/>
            </w:tcBorders>
            <w:shd w:val="clear" w:color="auto" w:fill="auto"/>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s5</w:t>
            </w:r>
          </w:p>
        </w:tc>
        <w:tc>
          <w:tcPr>
            <w:tcW w:w="960" w:type="dxa"/>
            <w:tcBorders>
              <w:top w:val="single" w:sz="4" w:space="0" w:color="9BC2E6"/>
              <w:left w:val="nil"/>
              <w:bottom w:val="single" w:sz="4" w:space="0" w:color="9BC2E6"/>
              <w:right w:val="nil"/>
            </w:tcBorders>
            <w:shd w:val="clear" w:color="auto" w:fill="auto"/>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s2</w:t>
            </w:r>
          </w:p>
        </w:tc>
        <w:tc>
          <w:tcPr>
            <w:tcW w:w="960" w:type="dxa"/>
            <w:tcBorders>
              <w:top w:val="single" w:sz="4" w:space="0" w:color="9BC2E6"/>
              <w:left w:val="nil"/>
              <w:bottom w:val="single" w:sz="4" w:space="0" w:color="9BC2E6"/>
              <w:right w:val="nil"/>
            </w:tcBorders>
            <w:shd w:val="clear" w:color="auto" w:fill="auto"/>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s2</w:t>
            </w:r>
          </w:p>
        </w:tc>
        <w:tc>
          <w:tcPr>
            <w:tcW w:w="1056" w:type="dxa"/>
            <w:tcBorders>
              <w:top w:val="single" w:sz="4" w:space="0" w:color="9BC2E6"/>
              <w:left w:val="nil"/>
              <w:bottom w:val="single" w:sz="4" w:space="0" w:color="9BC2E6"/>
              <w:right w:val="single" w:sz="4" w:space="0" w:color="9BC2E6"/>
            </w:tcBorders>
            <w:shd w:val="clear" w:color="auto" w:fill="auto"/>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 xml:space="preserve"> s2</w:t>
            </w:r>
          </w:p>
        </w:tc>
      </w:tr>
      <w:tr w:rsidR="00090A89" w:rsidRPr="00090A89" w:rsidTr="00090A89">
        <w:trPr>
          <w:trHeight w:val="300"/>
        </w:trPr>
        <w:tc>
          <w:tcPr>
            <w:tcW w:w="960" w:type="dxa"/>
            <w:tcBorders>
              <w:top w:val="nil"/>
              <w:left w:val="single" w:sz="4" w:space="0" w:color="9BC2E6"/>
              <w:bottom w:val="single" w:sz="4" w:space="0" w:color="9BC2E6"/>
              <w:right w:val="nil"/>
            </w:tcBorders>
            <w:shd w:val="clear" w:color="000000" w:fill="5B9BD5"/>
            <w:noWrap/>
            <w:vAlign w:val="center"/>
            <w:hideMark/>
          </w:tcPr>
          <w:p w:rsidR="00090A89" w:rsidRPr="00090A89" w:rsidRDefault="00090A89" w:rsidP="00090A89">
            <w:pPr>
              <w:spacing w:before="0" w:after="0" w:line="240" w:lineRule="auto"/>
              <w:jc w:val="center"/>
              <w:rPr>
                <w:rFonts w:ascii="Calibri" w:eastAsia="Times New Roman" w:hAnsi="Calibri" w:cs="Calibri"/>
                <w:color w:val="FFFFFF"/>
                <w:lang w:eastAsia="pt-BR"/>
              </w:rPr>
            </w:pPr>
            <w:r w:rsidRPr="00090A89">
              <w:rPr>
                <w:rFonts w:ascii="Calibri" w:eastAsia="Times New Roman" w:hAnsi="Calibri" w:cs="Calibri"/>
                <w:color w:val="FFFFFF"/>
                <w:lang w:eastAsia="pt-BR"/>
              </w:rPr>
              <w:t>3</w:t>
            </w:r>
          </w:p>
        </w:tc>
        <w:tc>
          <w:tcPr>
            <w:tcW w:w="1080" w:type="dxa"/>
            <w:tcBorders>
              <w:top w:val="single" w:sz="4" w:space="0" w:color="9BC2E6"/>
              <w:left w:val="single" w:sz="4" w:space="0" w:color="9BC2E6"/>
              <w:bottom w:val="single" w:sz="4" w:space="0" w:color="9BC2E6"/>
              <w:right w:val="nil"/>
            </w:tcBorders>
            <w:shd w:val="clear" w:color="DDEBF7" w:fill="DDEBF7"/>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s3</w:t>
            </w:r>
          </w:p>
        </w:tc>
        <w:tc>
          <w:tcPr>
            <w:tcW w:w="960" w:type="dxa"/>
            <w:tcBorders>
              <w:top w:val="single" w:sz="4" w:space="0" w:color="9BC2E6"/>
              <w:left w:val="nil"/>
              <w:bottom w:val="single" w:sz="4" w:space="0" w:color="9BC2E6"/>
              <w:right w:val="nil"/>
            </w:tcBorders>
            <w:shd w:val="clear" w:color="DDEBF7" w:fill="DDEBF7"/>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s3</w:t>
            </w:r>
          </w:p>
        </w:tc>
        <w:tc>
          <w:tcPr>
            <w:tcW w:w="960" w:type="dxa"/>
            <w:tcBorders>
              <w:top w:val="single" w:sz="4" w:space="0" w:color="9BC2E6"/>
              <w:left w:val="nil"/>
              <w:bottom w:val="single" w:sz="4" w:space="0" w:color="9BC2E6"/>
              <w:right w:val="nil"/>
            </w:tcBorders>
            <w:shd w:val="clear" w:color="DDEBF7" w:fill="DDEBF7"/>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s3</w:t>
            </w:r>
          </w:p>
        </w:tc>
        <w:tc>
          <w:tcPr>
            <w:tcW w:w="1056" w:type="dxa"/>
            <w:tcBorders>
              <w:top w:val="single" w:sz="4" w:space="0" w:color="9BC2E6"/>
              <w:left w:val="nil"/>
              <w:bottom w:val="single" w:sz="4" w:space="0" w:color="9BC2E6"/>
              <w:right w:val="single" w:sz="4" w:space="0" w:color="9BC2E6"/>
            </w:tcBorders>
            <w:shd w:val="clear" w:color="DDEBF7" w:fill="DDEBF7"/>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 xml:space="preserve"> s3</w:t>
            </w:r>
          </w:p>
        </w:tc>
      </w:tr>
      <w:tr w:rsidR="00090A89" w:rsidRPr="00090A89" w:rsidTr="00090A89">
        <w:trPr>
          <w:trHeight w:val="300"/>
        </w:trPr>
        <w:tc>
          <w:tcPr>
            <w:tcW w:w="960" w:type="dxa"/>
            <w:tcBorders>
              <w:top w:val="nil"/>
              <w:left w:val="single" w:sz="4" w:space="0" w:color="9BC2E6"/>
              <w:bottom w:val="single" w:sz="4" w:space="0" w:color="9BC2E6"/>
              <w:right w:val="nil"/>
            </w:tcBorders>
            <w:shd w:val="clear" w:color="000000" w:fill="5B9BD5"/>
            <w:noWrap/>
            <w:vAlign w:val="center"/>
            <w:hideMark/>
          </w:tcPr>
          <w:p w:rsidR="00090A89" w:rsidRPr="00090A89" w:rsidRDefault="00090A89" w:rsidP="00090A89">
            <w:pPr>
              <w:spacing w:before="0" w:after="0" w:line="240" w:lineRule="auto"/>
              <w:jc w:val="center"/>
              <w:rPr>
                <w:rFonts w:ascii="Calibri" w:eastAsia="Times New Roman" w:hAnsi="Calibri" w:cs="Calibri"/>
                <w:color w:val="FFFFFF"/>
                <w:lang w:eastAsia="pt-BR"/>
              </w:rPr>
            </w:pPr>
            <w:r w:rsidRPr="00090A89">
              <w:rPr>
                <w:rFonts w:ascii="Calibri" w:eastAsia="Times New Roman" w:hAnsi="Calibri" w:cs="Calibri"/>
                <w:color w:val="FFFFFF"/>
                <w:lang w:eastAsia="pt-BR"/>
              </w:rPr>
              <w:t>4</w:t>
            </w:r>
          </w:p>
        </w:tc>
        <w:tc>
          <w:tcPr>
            <w:tcW w:w="1080" w:type="dxa"/>
            <w:tcBorders>
              <w:top w:val="single" w:sz="4" w:space="0" w:color="9BC2E6"/>
              <w:left w:val="single" w:sz="4" w:space="0" w:color="9BC2E6"/>
              <w:bottom w:val="single" w:sz="4" w:space="0" w:color="9BC2E6"/>
              <w:right w:val="nil"/>
            </w:tcBorders>
            <w:shd w:val="clear" w:color="auto" w:fill="auto"/>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s1</w:t>
            </w:r>
          </w:p>
        </w:tc>
        <w:tc>
          <w:tcPr>
            <w:tcW w:w="960" w:type="dxa"/>
            <w:tcBorders>
              <w:top w:val="single" w:sz="4" w:space="0" w:color="9BC2E6"/>
              <w:left w:val="nil"/>
              <w:bottom w:val="single" w:sz="4" w:space="0" w:color="9BC2E6"/>
              <w:right w:val="nil"/>
            </w:tcBorders>
            <w:shd w:val="clear" w:color="auto" w:fill="auto"/>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s3</w:t>
            </w:r>
          </w:p>
        </w:tc>
        <w:tc>
          <w:tcPr>
            <w:tcW w:w="960" w:type="dxa"/>
            <w:tcBorders>
              <w:top w:val="single" w:sz="4" w:space="0" w:color="9BC2E6"/>
              <w:left w:val="nil"/>
              <w:bottom w:val="single" w:sz="4" w:space="0" w:color="9BC2E6"/>
              <w:right w:val="nil"/>
            </w:tcBorders>
            <w:shd w:val="clear" w:color="auto" w:fill="auto"/>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s4</w:t>
            </w:r>
          </w:p>
        </w:tc>
        <w:tc>
          <w:tcPr>
            <w:tcW w:w="1056" w:type="dxa"/>
            <w:tcBorders>
              <w:top w:val="single" w:sz="4" w:space="0" w:color="9BC2E6"/>
              <w:left w:val="nil"/>
              <w:bottom w:val="single" w:sz="4" w:space="0" w:color="9BC2E6"/>
              <w:right w:val="single" w:sz="4" w:space="0" w:color="9BC2E6"/>
            </w:tcBorders>
            <w:shd w:val="clear" w:color="auto" w:fill="auto"/>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 xml:space="preserve"> s4</w:t>
            </w:r>
          </w:p>
        </w:tc>
      </w:tr>
      <w:tr w:rsidR="00090A89" w:rsidRPr="00090A89" w:rsidTr="00090A89">
        <w:trPr>
          <w:trHeight w:val="300"/>
        </w:trPr>
        <w:tc>
          <w:tcPr>
            <w:tcW w:w="960" w:type="dxa"/>
            <w:tcBorders>
              <w:top w:val="nil"/>
              <w:left w:val="single" w:sz="4" w:space="0" w:color="9BC2E6"/>
              <w:bottom w:val="single" w:sz="4" w:space="0" w:color="9BC2E6"/>
              <w:right w:val="nil"/>
            </w:tcBorders>
            <w:shd w:val="clear" w:color="000000" w:fill="5B9BD5"/>
            <w:noWrap/>
            <w:vAlign w:val="center"/>
            <w:hideMark/>
          </w:tcPr>
          <w:p w:rsidR="00090A89" w:rsidRPr="00090A89" w:rsidRDefault="00090A89" w:rsidP="00090A89">
            <w:pPr>
              <w:spacing w:before="0" w:after="0" w:line="240" w:lineRule="auto"/>
              <w:jc w:val="center"/>
              <w:rPr>
                <w:rFonts w:ascii="Calibri" w:eastAsia="Times New Roman" w:hAnsi="Calibri" w:cs="Calibri"/>
                <w:color w:val="FFFFFF"/>
                <w:lang w:eastAsia="pt-BR"/>
              </w:rPr>
            </w:pPr>
            <w:r w:rsidRPr="00090A89">
              <w:rPr>
                <w:rFonts w:ascii="Calibri" w:eastAsia="Times New Roman" w:hAnsi="Calibri" w:cs="Calibri"/>
                <w:color w:val="FFFFFF"/>
                <w:lang w:eastAsia="pt-BR"/>
              </w:rPr>
              <w:t>5</w:t>
            </w:r>
          </w:p>
        </w:tc>
        <w:tc>
          <w:tcPr>
            <w:tcW w:w="1080" w:type="dxa"/>
            <w:tcBorders>
              <w:top w:val="single" w:sz="4" w:space="0" w:color="9BC2E6"/>
              <w:left w:val="single" w:sz="4" w:space="0" w:color="9BC2E6"/>
              <w:bottom w:val="single" w:sz="4" w:space="0" w:color="9BC2E6"/>
              <w:right w:val="nil"/>
            </w:tcBorders>
            <w:shd w:val="clear" w:color="DDEBF7" w:fill="DDEBF7"/>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s1</w:t>
            </w:r>
          </w:p>
        </w:tc>
        <w:tc>
          <w:tcPr>
            <w:tcW w:w="960" w:type="dxa"/>
            <w:tcBorders>
              <w:top w:val="single" w:sz="4" w:space="0" w:color="9BC2E6"/>
              <w:left w:val="nil"/>
              <w:bottom w:val="single" w:sz="4" w:space="0" w:color="9BC2E6"/>
              <w:right w:val="nil"/>
            </w:tcBorders>
            <w:shd w:val="clear" w:color="DDEBF7" w:fill="DDEBF7"/>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s6</w:t>
            </w:r>
          </w:p>
        </w:tc>
        <w:tc>
          <w:tcPr>
            <w:tcW w:w="960" w:type="dxa"/>
            <w:tcBorders>
              <w:top w:val="single" w:sz="4" w:space="0" w:color="9BC2E6"/>
              <w:left w:val="nil"/>
              <w:bottom w:val="single" w:sz="4" w:space="0" w:color="9BC2E6"/>
              <w:right w:val="nil"/>
            </w:tcBorders>
            <w:shd w:val="clear" w:color="DDEBF7" w:fill="DDEBF7"/>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s2</w:t>
            </w:r>
          </w:p>
        </w:tc>
        <w:tc>
          <w:tcPr>
            <w:tcW w:w="1056" w:type="dxa"/>
            <w:tcBorders>
              <w:top w:val="single" w:sz="4" w:space="0" w:color="9BC2E6"/>
              <w:left w:val="nil"/>
              <w:bottom w:val="single" w:sz="4" w:space="0" w:color="9BC2E6"/>
              <w:right w:val="single" w:sz="4" w:space="0" w:color="9BC2E6"/>
            </w:tcBorders>
            <w:shd w:val="clear" w:color="DDEBF7" w:fill="DDEBF7"/>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 xml:space="preserve"> s5</w:t>
            </w:r>
          </w:p>
        </w:tc>
      </w:tr>
      <w:tr w:rsidR="00090A89" w:rsidRPr="00090A89" w:rsidTr="00090A89">
        <w:trPr>
          <w:trHeight w:val="300"/>
        </w:trPr>
        <w:tc>
          <w:tcPr>
            <w:tcW w:w="960" w:type="dxa"/>
            <w:tcBorders>
              <w:top w:val="nil"/>
              <w:left w:val="single" w:sz="4" w:space="0" w:color="9BC2E6"/>
              <w:bottom w:val="single" w:sz="4" w:space="0" w:color="9BC2E6"/>
              <w:right w:val="nil"/>
            </w:tcBorders>
            <w:shd w:val="clear" w:color="000000" w:fill="5B9BD5"/>
            <w:noWrap/>
            <w:vAlign w:val="center"/>
            <w:hideMark/>
          </w:tcPr>
          <w:p w:rsidR="00090A89" w:rsidRPr="00090A89" w:rsidRDefault="00090A89" w:rsidP="00090A89">
            <w:pPr>
              <w:spacing w:before="0" w:after="0" w:line="240" w:lineRule="auto"/>
              <w:jc w:val="center"/>
              <w:rPr>
                <w:rFonts w:ascii="Calibri" w:eastAsia="Times New Roman" w:hAnsi="Calibri" w:cs="Calibri"/>
                <w:color w:val="FFFFFF"/>
                <w:lang w:eastAsia="pt-BR"/>
              </w:rPr>
            </w:pPr>
            <w:r w:rsidRPr="00090A89">
              <w:rPr>
                <w:rFonts w:ascii="Calibri" w:eastAsia="Times New Roman" w:hAnsi="Calibri" w:cs="Calibri"/>
                <w:color w:val="FFFFFF"/>
                <w:lang w:eastAsia="pt-BR"/>
              </w:rPr>
              <w:t>6</w:t>
            </w:r>
          </w:p>
        </w:tc>
        <w:tc>
          <w:tcPr>
            <w:tcW w:w="1080" w:type="dxa"/>
            <w:tcBorders>
              <w:top w:val="single" w:sz="4" w:space="0" w:color="9BC2E6"/>
              <w:left w:val="single" w:sz="4" w:space="0" w:color="9BC2E6"/>
              <w:bottom w:val="single" w:sz="4" w:space="0" w:color="9BC2E6"/>
              <w:right w:val="nil"/>
            </w:tcBorders>
            <w:shd w:val="clear" w:color="auto" w:fill="auto"/>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s6</w:t>
            </w:r>
          </w:p>
        </w:tc>
        <w:tc>
          <w:tcPr>
            <w:tcW w:w="960" w:type="dxa"/>
            <w:tcBorders>
              <w:top w:val="single" w:sz="4" w:space="0" w:color="9BC2E6"/>
              <w:left w:val="nil"/>
              <w:bottom w:val="single" w:sz="4" w:space="0" w:color="9BC2E6"/>
              <w:right w:val="nil"/>
            </w:tcBorders>
            <w:shd w:val="clear" w:color="auto" w:fill="auto"/>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s6</w:t>
            </w:r>
          </w:p>
        </w:tc>
        <w:tc>
          <w:tcPr>
            <w:tcW w:w="960" w:type="dxa"/>
            <w:tcBorders>
              <w:top w:val="single" w:sz="4" w:space="0" w:color="9BC2E6"/>
              <w:left w:val="nil"/>
              <w:bottom w:val="single" w:sz="4" w:space="0" w:color="9BC2E6"/>
              <w:right w:val="nil"/>
            </w:tcBorders>
            <w:shd w:val="clear" w:color="auto" w:fill="auto"/>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s6</w:t>
            </w:r>
          </w:p>
        </w:tc>
        <w:tc>
          <w:tcPr>
            <w:tcW w:w="1056" w:type="dxa"/>
            <w:tcBorders>
              <w:top w:val="single" w:sz="4" w:space="0" w:color="9BC2E6"/>
              <w:left w:val="nil"/>
              <w:bottom w:val="single" w:sz="4" w:space="0" w:color="9BC2E6"/>
              <w:right w:val="single" w:sz="4" w:space="0" w:color="9BC2E6"/>
            </w:tcBorders>
            <w:shd w:val="clear" w:color="auto" w:fill="auto"/>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 xml:space="preserve"> s6</w:t>
            </w:r>
          </w:p>
        </w:tc>
      </w:tr>
      <w:tr w:rsidR="00090A89" w:rsidRPr="00090A89" w:rsidTr="00090A89">
        <w:trPr>
          <w:trHeight w:val="300"/>
        </w:trPr>
        <w:tc>
          <w:tcPr>
            <w:tcW w:w="960" w:type="dxa"/>
            <w:tcBorders>
              <w:top w:val="nil"/>
              <w:left w:val="single" w:sz="4" w:space="0" w:color="9BC2E6"/>
              <w:bottom w:val="single" w:sz="4" w:space="0" w:color="9BC2E6"/>
              <w:right w:val="nil"/>
            </w:tcBorders>
            <w:shd w:val="clear" w:color="000000" w:fill="5B9BD5"/>
            <w:noWrap/>
            <w:vAlign w:val="center"/>
            <w:hideMark/>
          </w:tcPr>
          <w:p w:rsidR="00090A89" w:rsidRPr="00090A89" w:rsidRDefault="00090A89" w:rsidP="00090A89">
            <w:pPr>
              <w:spacing w:before="0" w:after="0" w:line="240" w:lineRule="auto"/>
              <w:jc w:val="center"/>
              <w:rPr>
                <w:rFonts w:ascii="Calibri" w:eastAsia="Times New Roman" w:hAnsi="Calibri" w:cs="Calibri"/>
                <w:color w:val="FFFFFF"/>
                <w:lang w:eastAsia="pt-BR"/>
              </w:rPr>
            </w:pPr>
            <w:r w:rsidRPr="00090A89">
              <w:rPr>
                <w:rFonts w:ascii="Calibri" w:eastAsia="Times New Roman" w:hAnsi="Calibri" w:cs="Calibri"/>
                <w:color w:val="FFFFFF"/>
                <w:lang w:eastAsia="pt-BR"/>
              </w:rPr>
              <w:t>7</w:t>
            </w:r>
          </w:p>
        </w:tc>
        <w:tc>
          <w:tcPr>
            <w:tcW w:w="1080" w:type="dxa"/>
            <w:tcBorders>
              <w:top w:val="single" w:sz="4" w:space="0" w:color="9BC2E6"/>
              <w:left w:val="single" w:sz="4" w:space="0" w:color="9BC2E6"/>
              <w:bottom w:val="single" w:sz="4" w:space="0" w:color="9BC2E6"/>
              <w:right w:val="nil"/>
            </w:tcBorders>
            <w:shd w:val="clear" w:color="DDEBF7" w:fill="DDEBF7"/>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s6</w:t>
            </w:r>
          </w:p>
        </w:tc>
        <w:tc>
          <w:tcPr>
            <w:tcW w:w="960" w:type="dxa"/>
            <w:tcBorders>
              <w:top w:val="single" w:sz="4" w:space="0" w:color="9BC2E6"/>
              <w:left w:val="nil"/>
              <w:bottom w:val="single" w:sz="4" w:space="0" w:color="9BC2E6"/>
              <w:right w:val="nil"/>
            </w:tcBorders>
            <w:shd w:val="clear" w:color="DDEBF7" w:fill="DDEBF7"/>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s7</w:t>
            </w:r>
          </w:p>
        </w:tc>
        <w:tc>
          <w:tcPr>
            <w:tcW w:w="960" w:type="dxa"/>
            <w:tcBorders>
              <w:top w:val="single" w:sz="4" w:space="0" w:color="9BC2E6"/>
              <w:left w:val="nil"/>
              <w:bottom w:val="single" w:sz="4" w:space="0" w:color="9BC2E6"/>
              <w:right w:val="nil"/>
            </w:tcBorders>
            <w:shd w:val="clear" w:color="DDEBF7" w:fill="DDEBF7"/>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s7</w:t>
            </w:r>
          </w:p>
        </w:tc>
        <w:tc>
          <w:tcPr>
            <w:tcW w:w="1056" w:type="dxa"/>
            <w:tcBorders>
              <w:top w:val="single" w:sz="4" w:space="0" w:color="9BC2E6"/>
              <w:left w:val="nil"/>
              <w:bottom w:val="single" w:sz="4" w:space="0" w:color="9BC2E6"/>
              <w:right w:val="single" w:sz="4" w:space="0" w:color="9BC2E6"/>
            </w:tcBorders>
            <w:shd w:val="clear" w:color="DDEBF7" w:fill="DDEBF7"/>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s7</w:t>
            </w:r>
          </w:p>
        </w:tc>
      </w:tr>
      <w:tr w:rsidR="00090A89" w:rsidRPr="00090A89" w:rsidTr="00090A89">
        <w:trPr>
          <w:trHeight w:val="300"/>
        </w:trPr>
        <w:tc>
          <w:tcPr>
            <w:tcW w:w="960" w:type="dxa"/>
            <w:tcBorders>
              <w:top w:val="nil"/>
              <w:left w:val="single" w:sz="4" w:space="0" w:color="9BC2E6"/>
              <w:bottom w:val="single" w:sz="4" w:space="0" w:color="9BC2E6"/>
              <w:right w:val="nil"/>
            </w:tcBorders>
            <w:shd w:val="clear" w:color="000000" w:fill="5B9BD5"/>
            <w:noWrap/>
            <w:vAlign w:val="center"/>
            <w:hideMark/>
          </w:tcPr>
          <w:p w:rsidR="00090A89" w:rsidRPr="00090A89" w:rsidRDefault="00090A89" w:rsidP="00090A89">
            <w:pPr>
              <w:spacing w:before="0" w:after="0" w:line="240" w:lineRule="auto"/>
              <w:jc w:val="center"/>
              <w:rPr>
                <w:rFonts w:ascii="Calibri" w:eastAsia="Times New Roman" w:hAnsi="Calibri" w:cs="Calibri"/>
                <w:color w:val="FFFFFF"/>
                <w:lang w:eastAsia="pt-BR"/>
              </w:rPr>
            </w:pPr>
            <w:r w:rsidRPr="00090A89">
              <w:rPr>
                <w:rFonts w:ascii="Calibri" w:eastAsia="Times New Roman" w:hAnsi="Calibri" w:cs="Calibri"/>
                <w:color w:val="FFFFFF"/>
                <w:lang w:eastAsia="pt-BR"/>
              </w:rPr>
              <w:t>8</w:t>
            </w:r>
          </w:p>
        </w:tc>
        <w:tc>
          <w:tcPr>
            <w:tcW w:w="1080" w:type="dxa"/>
            <w:tcBorders>
              <w:top w:val="single" w:sz="4" w:space="0" w:color="9BC2E6"/>
              <w:left w:val="single" w:sz="4" w:space="0" w:color="9BC2E6"/>
              <w:bottom w:val="single" w:sz="4" w:space="0" w:color="9BC2E6"/>
              <w:right w:val="nil"/>
            </w:tcBorders>
            <w:shd w:val="clear" w:color="auto" w:fill="auto"/>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s2</w:t>
            </w:r>
          </w:p>
        </w:tc>
        <w:tc>
          <w:tcPr>
            <w:tcW w:w="960" w:type="dxa"/>
            <w:tcBorders>
              <w:top w:val="single" w:sz="4" w:space="0" w:color="9BC2E6"/>
              <w:left w:val="nil"/>
              <w:bottom w:val="single" w:sz="4" w:space="0" w:color="9BC2E6"/>
              <w:right w:val="nil"/>
            </w:tcBorders>
            <w:shd w:val="clear" w:color="auto" w:fill="auto"/>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s5</w:t>
            </w:r>
          </w:p>
        </w:tc>
        <w:tc>
          <w:tcPr>
            <w:tcW w:w="960" w:type="dxa"/>
            <w:tcBorders>
              <w:top w:val="single" w:sz="4" w:space="0" w:color="9BC2E6"/>
              <w:left w:val="nil"/>
              <w:bottom w:val="single" w:sz="4" w:space="0" w:color="9BC2E6"/>
              <w:right w:val="nil"/>
            </w:tcBorders>
            <w:shd w:val="clear" w:color="auto" w:fill="auto"/>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s8</w:t>
            </w:r>
          </w:p>
        </w:tc>
        <w:tc>
          <w:tcPr>
            <w:tcW w:w="1056" w:type="dxa"/>
            <w:tcBorders>
              <w:top w:val="single" w:sz="4" w:space="0" w:color="9BC2E6"/>
              <w:left w:val="nil"/>
              <w:bottom w:val="single" w:sz="4" w:space="0" w:color="9BC2E6"/>
              <w:right w:val="single" w:sz="4" w:space="0" w:color="9BC2E6"/>
            </w:tcBorders>
            <w:shd w:val="clear" w:color="auto" w:fill="auto"/>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 xml:space="preserve"> s8</w:t>
            </w:r>
          </w:p>
        </w:tc>
      </w:tr>
      <w:tr w:rsidR="00090A89" w:rsidRPr="00090A89" w:rsidTr="00090A89">
        <w:trPr>
          <w:trHeight w:val="300"/>
        </w:trPr>
        <w:tc>
          <w:tcPr>
            <w:tcW w:w="960" w:type="dxa"/>
            <w:tcBorders>
              <w:top w:val="nil"/>
              <w:left w:val="single" w:sz="4" w:space="0" w:color="9BC2E6"/>
              <w:bottom w:val="single" w:sz="4" w:space="0" w:color="9BC2E6"/>
              <w:right w:val="nil"/>
            </w:tcBorders>
            <w:shd w:val="clear" w:color="000000" w:fill="5B9BD5"/>
            <w:noWrap/>
            <w:vAlign w:val="center"/>
            <w:hideMark/>
          </w:tcPr>
          <w:p w:rsidR="00090A89" w:rsidRPr="00090A89" w:rsidRDefault="00090A89" w:rsidP="00090A89">
            <w:pPr>
              <w:spacing w:before="0" w:after="0" w:line="240" w:lineRule="auto"/>
              <w:jc w:val="center"/>
              <w:rPr>
                <w:rFonts w:ascii="Calibri" w:eastAsia="Times New Roman" w:hAnsi="Calibri" w:cs="Calibri"/>
                <w:color w:val="FFFFFF"/>
                <w:lang w:eastAsia="pt-BR"/>
              </w:rPr>
            </w:pPr>
            <w:r w:rsidRPr="00090A89">
              <w:rPr>
                <w:rFonts w:ascii="Calibri" w:eastAsia="Times New Roman" w:hAnsi="Calibri" w:cs="Calibri"/>
                <w:color w:val="FFFFFF"/>
                <w:lang w:eastAsia="pt-BR"/>
              </w:rPr>
              <w:t>9</w:t>
            </w:r>
          </w:p>
        </w:tc>
        <w:tc>
          <w:tcPr>
            <w:tcW w:w="1080" w:type="dxa"/>
            <w:tcBorders>
              <w:top w:val="single" w:sz="4" w:space="0" w:color="9BC2E6"/>
              <w:left w:val="single" w:sz="4" w:space="0" w:color="9BC2E6"/>
              <w:bottom w:val="single" w:sz="4" w:space="0" w:color="9BC2E6"/>
              <w:right w:val="nil"/>
            </w:tcBorders>
            <w:shd w:val="clear" w:color="DDEBF7" w:fill="DDEBF7"/>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s2</w:t>
            </w:r>
          </w:p>
        </w:tc>
        <w:tc>
          <w:tcPr>
            <w:tcW w:w="960" w:type="dxa"/>
            <w:tcBorders>
              <w:top w:val="single" w:sz="4" w:space="0" w:color="9BC2E6"/>
              <w:left w:val="nil"/>
              <w:bottom w:val="single" w:sz="4" w:space="0" w:color="9BC2E6"/>
              <w:right w:val="nil"/>
            </w:tcBorders>
            <w:shd w:val="clear" w:color="DDEBF7" w:fill="DDEBF7"/>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s2</w:t>
            </w:r>
          </w:p>
        </w:tc>
        <w:tc>
          <w:tcPr>
            <w:tcW w:w="960" w:type="dxa"/>
            <w:tcBorders>
              <w:top w:val="single" w:sz="4" w:space="0" w:color="9BC2E6"/>
              <w:left w:val="nil"/>
              <w:bottom w:val="single" w:sz="4" w:space="0" w:color="9BC2E6"/>
              <w:right w:val="nil"/>
            </w:tcBorders>
            <w:shd w:val="clear" w:color="DDEBF7" w:fill="DDEBF7"/>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s9</w:t>
            </w:r>
          </w:p>
        </w:tc>
        <w:tc>
          <w:tcPr>
            <w:tcW w:w="1056" w:type="dxa"/>
            <w:tcBorders>
              <w:top w:val="single" w:sz="4" w:space="0" w:color="9BC2E6"/>
              <w:left w:val="nil"/>
              <w:bottom w:val="single" w:sz="4" w:space="0" w:color="9BC2E6"/>
              <w:right w:val="single" w:sz="4" w:space="0" w:color="9BC2E6"/>
            </w:tcBorders>
            <w:shd w:val="clear" w:color="DDEBF7" w:fill="DDEBF7"/>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s9</w:t>
            </w:r>
          </w:p>
        </w:tc>
      </w:tr>
      <w:tr w:rsidR="00090A89" w:rsidRPr="00090A89" w:rsidTr="00090A89">
        <w:trPr>
          <w:trHeight w:val="300"/>
        </w:trPr>
        <w:tc>
          <w:tcPr>
            <w:tcW w:w="960" w:type="dxa"/>
            <w:tcBorders>
              <w:top w:val="nil"/>
              <w:left w:val="single" w:sz="4" w:space="0" w:color="9BC2E6"/>
              <w:bottom w:val="single" w:sz="4" w:space="0" w:color="9BC2E6"/>
              <w:right w:val="nil"/>
            </w:tcBorders>
            <w:shd w:val="clear" w:color="000000" w:fill="5B9BD5"/>
            <w:noWrap/>
            <w:vAlign w:val="center"/>
            <w:hideMark/>
          </w:tcPr>
          <w:p w:rsidR="00090A89" w:rsidRPr="00090A89" w:rsidRDefault="00090A89" w:rsidP="00090A89">
            <w:pPr>
              <w:spacing w:before="0" w:after="0" w:line="240" w:lineRule="auto"/>
              <w:jc w:val="center"/>
              <w:rPr>
                <w:rFonts w:ascii="Calibri" w:eastAsia="Times New Roman" w:hAnsi="Calibri" w:cs="Calibri"/>
                <w:color w:val="FFFFFF"/>
                <w:lang w:eastAsia="pt-BR"/>
              </w:rPr>
            </w:pPr>
            <w:r w:rsidRPr="00090A89">
              <w:rPr>
                <w:rFonts w:ascii="Calibri" w:eastAsia="Times New Roman" w:hAnsi="Calibri" w:cs="Calibri"/>
                <w:color w:val="FFFFFF"/>
                <w:lang w:eastAsia="pt-BR"/>
              </w:rPr>
              <w:t>10</w:t>
            </w:r>
          </w:p>
        </w:tc>
        <w:tc>
          <w:tcPr>
            <w:tcW w:w="1080" w:type="dxa"/>
            <w:tcBorders>
              <w:top w:val="single" w:sz="4" w:space="0" w:color="9BC2E6"/>
              <w:left w:val="single" w:sz="4" w:space="0" w:color="9BC2E6"/>
              <w:bottom w:val="single" w:sz="4" w:space="0" w:color="9BC2E6"/>
              <w:right w:val="nil"/>
            </w:tcBorders>
            <w:shd w:val="clear" w:color="auto" w:fill="auto"/>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s6</w:t>
            </w:r>
          </w:p>
        </w:tc>
        <w:tc>
          <w:tcPr>
            <w:tcW w:w="960" w:type="dxa"/>
            <w:tcBorders>
              <w:top w:val="single" w:sz="4" w:space="0" w:color="9BC2E6"/>
              <w:left w:val="nil"/>
              <w:bottom w:val="single" w:sz="4" w:space="0" w:color="9BC2E6"/>
              <w:right w:val="nil"/>
            </w:tcBorders>
            <w:shd w:val="clear" w:color="auto" w:fill="auto"/>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s5</w:t>
            </w:r>
          </w:p>
        </w:tc>
        <w:tc>
          <w:tcPr>
            <w:tcW w:w="960" w:type="dxa"/>
            <w:tcBorders>
              <w:top w:val="single" w:sz="4" w:space="0" w:color="9BC2E6"/>
              <w:left w:val="nil"/>
              <w:bottom w:val="single" w:sz="4" w:space="0" w:color="9BC2E6"/>
              <w:right w:val="nil"/>
            </w:tcBorders>
            <w:shd w:val="clear" w:color="auto" w:fill="auto"/>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s10</w:t>
            </w:r>
          </w:p>
        </w:tc>
        <w:tc>
          <w:tcPr>
            <w:tcW w:w="1056" w:type="dxa"/>
            <w:tcBorders>
              <w:top w:val="single" w:sz="4" w:space="0" w:color="9BC2E6"/>
              <w:left w:val="nil"/>
              <w:bottom w:val="single" w:sz="4" w:space="0" w:color="9BC2E6"/>
              <w:right w:val="single" w:sz="4" w:space="0" w:color="9BC2E6"/>
            </w:tcBorders>
            <w:shd w:val="clear" w:color="auto" w:fill="auto"/>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 xml:space="preserve"> s10</w:t>
            </w:r>
          </w:p>
        </w:tc>
      </w:tr>
      <w:tr w:rsidR="00090A89" w:rsidRPr="00090A89" w:rsidTr="00090A89">
        <w:trPr>
          <w:trHeight w:val="300"/>
        </w:trPr>
        <w:tc>
          <w:tcPr>
            <w:tcW w:w="960" w:type="dxa"/>
            <w:tcBorders>
              <w:top w:val="nil"/>
              <w:left w:val="single" w:sz="4" w:space="0" w:color="9BC2E6"/>
              <w:bottom w:val="single" w:sz="4" w:space="0" w:color="9BC2E6"/>
              <w:right w:val="nil"/>
            </w:tcBorders>
            <w:shd w:val="clear" w:color="000000" w:fill="5B9BD5"/>
            <w:noWrap/>
            <w:vAlign w:val="center"/>
            <w:hideMark/>
          </w:tcPr>
          <w:p w:rsidR="00090A89" w:rsidRPr="00090A89" w:rsidRDefault="00090A89" w:rsidP="00090A89">
            <w:pPr>
              <w:spacing w:before="0" w:after="0" w:line="240" w:lineRule="auto"/>
              <w:jc w:val="center"/>
              <w:rPr>
                <w:rFonts w:ascii="Calibri" w:eastAsia="Times New Roman" w:hAnsi="Calibri" w:cs="Calibri"/>
                <w:color w:val="FFFFFF"/>
                <w:lang w:eastAsia="pt-BR"/>
              </w:rPr>
            </w:pPr>
            <w:r w:rsidRPr="00090A89">
              <w:rPr>
                <w:rFonts w:ascii="Calibri" w:eastAsia="Times New Roman" w:hAnsi="Calibri" w:cs="Calibri"/>
                <w:color w:val="FFFFFF"/>
                <w:lang w:eastAsia="pt-BR"/>
              </w:rPr>
              <w:t>11</w:t>
            </w:r>
          </w:p>
        </w:tc>
        <w:tc>
          <w:tcPr>
            <w:tcW w:w="1080" w:type="dxa"/>
            <w:tcBorders>
              <w:top w:val="single" w:sz="4" w:space="0" w:color="9BC2E6"/>
              <w:left w:val="single" w:sz="4" w:space="0" w:color="9BC2E6"/>
              <w:bottom w:val="single" w:sz="4" w:space="0" w:color="9BC2E6"/>
              <w:right w:val="nil"/>
            </w:tcBorders>
            <w:shd w:val="clear" w:color="DDEBF7" w:fill="DDEBF7"/>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s11</w:t>
            </w:r>
          </w:p>
        </w:tc>
        <w:tc>
          <w:tcPr>
            <w:tcW w:w="960" w:type="dxa"/>
            <w:tcBorders>
              <w:top w:val="single" w:sz="4" w:space="0" w:color="9BC2E6"/>
              <w:left w:val="nil"/>
              <w:bottom w:val="single" w:sz="4" w:space="0" w:color="9BC2E6"/>
              <w:right w:val="nil"/>
            </w:tcBorders>
            <w:shd w:val="clear" w:color="DDEBF7" w:fill="DDEBF7"/>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s11</w:t>
            </w:r>
          </w:p>
        </w:tc>
        <w:tc>
          <w:tcPr>
            <w:tcW w:w="960" w:type="dxa"/>
            <w:tcBorders>
              <w:top w:val="single" w:sz="4" w:space="0" w:color="9BC2E6"/>
              <w:left w:val="nil"/>
              <w:bottom w:val="single" w:sz="4" w:space="0" w:color="9BC2E6"/>
              <w:right w:val="nil"/>
            </w:tcBorders>
            <w:shd w:val="clear" w:color="DDEBF7" w:fill="DDEBF7"/>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s11</w:t>
            </w:r>
          </w:p>
        </w:tc>
        <w:tc>
          <w:tcPr>
            <w:tcW w:w="1056" w:type="dxa"/>
            <w:tcBorders>
              <w:top w:val="single" w:sz="4" w:space="0" w:color="9BC2E6"/>
              <w:left w:val="nil"/>
              <w:bottom w:val="single" w:sz="4" w:space="0" w:color="9BC2E6"/>
              <w:right w:val="single" w:sz="4" w:space="0" w:color="9BC2E6"/>
            </w:tcBorders>
            <w:shd w:val="clear" w:color="DDEBF7" w:fill="DDEBF7"/>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s11</w:t>
            </w:r>
          </w:p>
        </w:tc>
      </w:tr>
      <w:tr w:rsidR="00090A89" w:rsidRPr="00090A89" w:rsidTr="00090A89">
        <w:trPr>
          <w:trHeight w:val="300"/>
        </w:trPr>
        <w:tc>
          <w:tcPr>
            <w:tcW w:w="960" w:type="dxa"/>
            <w:tcBorders>
              <w:top w:val="nil"/>
              <w:left w:val="single" w:sz="4" w:space="0" w:color="9BC2E6"/>
              <w:bottom w:val="single" w:sz="4" w:space="0" w:color="9BC2E6"/>
              <w:right w:val="nil"/>
            </w:tcBorders>
            <w:shd w:val="clear" w:color="000000" w:fill="5B9BD5"/>
            <w:noWrap/>
            <w:vAlign w:val="center"/>
            <w:hideMark/>
          </w:tcPr>
          <w:p w:rsidR="00090A89" w:rsidRPr="00090A89" w:rsidRDefault="00090A89" w:rsidP="00090A89">
            <w:pPr>
              <w:spacing w:before="0" w:after="0" w:line="240" w:lineRule="auto"/>
              <w:jc w:val="center"/>
              <w:rPr>
                <w:rFonts w:ascii="Calibri" w:eastAsia="Times New Roman" w:hAnsi="Calibri" w:cs="Calibri"/>
                <w:color w:val="FFFFFF"/>
                <w:lang w:eastAsia="pt-BR"/>
              </w:rPr>
            </w:pPr>
            <w:r w:rsidRPr="00090A89">
              <w:rPr>
                <w:rFonts w:ascii="Calibri" w:eastAsia="Times New Roman" w:hAnsi="Calibri" w:cs="Calibri"/>
                <w:color w:val="FFFFFF"/>
                <w:lang w:eastAsia="pt-BR"/>
              </w:rPr>
              <w:t>12</w:t>
            </w:r>
          </w:p>
        </w:tc>
        <w:tc>
          <w:tcPr>
            <w:tcW w:w="1080" w:type="dxa"/>
            <w:tcBorders>
              <w:top w:val="single" w:sz="4" w:space="0" w:color="9BC2E6"/>
              <w:left w:val="single" w:sz="4" w:space="0" w:color="9BC2E6"/>
              <w:bottom w:val="single" w:sz="4" w:space="0" w:color="9BC2E6"/>
              <w:right w:val="nil"/>
            </w:tcBorders>
            <w:shd w:val="clear" w:color="auto" w:fill="auto"/>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s1</w:t>
            </w:r>
          </w:p>
        </w:tc>
        <w:tc>
          <w:tcPr>
            <w:tcW w:w="960" w:type="dxa"/>
            <w:tcBorders>
              <w:top w:val="single" w:sz="4" w:space="0" w:color="9BC2E6"/>
              <w:left w:val="nil"/>
              <w:bottom w:val="single" w:sz="4" w:space="0" w:color="9BC2E6"/>
              <w:right w:val="nil"/>
            </w:tcBorders>
            <w:shd w:val="clear" w:color="auto" w:fill="auto"/>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s3</w:t>
            </w:r>
          </w:p>
        </w:tc>
        <w:tc>
          <w:tcPr>
            <w:tcW w:w="960" w:type="dxa"/>
            <w:tcBorders>
              <w:top w:val="single" w:sz="4" w:space="0" w:color="9BC2E6"/>
              <w:left w:val="nil"/>
              <w:bottom w:val="single" w:sz="4" w:space="0" w:color="9BC2E6"/>
              <w:right w:val="nil"/>
            </w:tcBorders>
            <w:shd w:val="clear" w:color="auto" w:fill="auto"/>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s5</w:t>
            </w:r>
          </w:p>
        </w:tc>
        <w:tc>
          <w:tcPr>
            <w:tcW w:w="1056" w:type="dxa"/>
            <w:tcBorders>
              <w:top w:val="single" w:sz="4" w:space="0" w:color="9BC2E6"/>
              <w:left w:val="nil"/>
              <w:bottom w:val="single" w:sz="4" w:space="0" w:color="9BC2E6"/>
              <w:right w:val="single" w:sz="4" w:space="0" w:color="9BC2E6"/>
            </w:tcBorders>
            <w:shd w:val="clear" w:color="auto" w:fill="auto"/>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 xml:space="preserve"> s12</w:t>
            </w:r>
          </w:p>
        </w:tc>
      </w:tr>
      <w:tr w:rsidR="00090A89" w:rsidRPr="00090A89" w:rsidTr="00090A89">
        <w:trPr>
          <w:trHeight w:val="300"/>
        </w:trPr>
        <w:tc>
          <w:tcPr>
            <w:tcW w:w="960" w:type="dxa"/>
            <w:tcBorders>
              <w:top w:val="nil"/>
              <w:left w:val="single" w:sz="4" w:space="0" w:color="9BC2E6"/>
              <w:bottom w:val="single" w:sz="4" w:space="0" w:color="9BC2E6"/>
              <w:right w:val="nil"/>
            </w:tcBorders>
            <w:shd w:val="clear" w:color="000000" w:fill="5B9BD5"/>
            <w:noWrap/>
            <w:vAlign w:val="center"/>
            <w:hideMark/>
          </w:tcPr>
          <w:p w:rsidR="00090A89" w:rsidRPr="00090A89" w:rsidRDefault="00090A89" w:rsidP="00090A89">
            <w:pPr>
              <w:spacing w:before="0" w:after="0" w:line="240" w:lineRule="auto"/>
              <w:jc w:val="center"/>
              <w:rPr>
                <w:rFonts w:ascii="Calibri" w:eastAsia="Times New Roman" w:hAnsi="Calibri" w:cs="Calibri"/>
                <w:color w:val="FFFFFF"/>
                <w:lang w:eastAsia="pt-BR"/>
              </w:rPr>
            </w:pPr>
            <w:r w:rsidRPr="00090A89">
              <w:rPr>
                <w:rFonts w:ascii="Calibri" w:eastAsia="Times New Roman" w:hAnsi="Calibri" w:cs="Calibri"/>
                <w:color w:val="FFFFFF"/>
                <w:lang w:eastAsia="pt-BR"/>
              </w:rPr>
              <w:t>13</w:t>
            </w:r>
          </w:p>
        </w:tc>
        <w:tc>
          <w:tcPr>
            <w:tcW w:w="1080" w:type="dxa"/>
            <w:tcBorders>
              <w:top w:val="single" w:sz="4" w:space="0" w:color="9BC2E6"/>
              <w:left w:val="single" w:sz="4" w:space="0" w:color="9BC2E6"/>
              <w:bottom w:val="single" w:sz="4" w:space="0" w:color="9BC2E6"/>
              <w:right w:val="nil"/>
            </w:tcBorders>
            <w:shd w:val="clear" w:color="DDEBF7" w:fill="DDEBF7"/>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s6</w:t>
            </w:r>
          </w:p>
        </w:tc>
        <w:tc>
          <w:tcPr>
            <w:tcW w:w="960" w:type="dxa"/>
            <w:tcBorders>
              <w:top w:val="single" w:sz="4" w:space="0" w:color="9BC2E6"/>
              <w:left w:val="nil"/>
              <w:bottom w:val="single" w:sz="4" w:space="0" w:color="9BC2E6"/>
              <w:right w:val="nil"/>
            </w:tcBorders>
            <w:shd w:val="clear" w:color="DDEBF7" w:fill="DDEBF7"/>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s7</w:t>
            </w:r>
          </w:p>
        </w:tc>
        <w:tc>
          <w:tcPr>
            <w:tcW w:w="960" w:type="dxa"/>
            <w:tcBorders>
              <w:top w:val="single" w:sz="4" w:space="0" w:color="9BC2E6"/>
              <w:left w:val="nil"/>
              <w:bottom w:val="single" w:sz="4" w:space="0" w:color="9BC2E6"/>
              <w:right w:val="nil"/>
            </w:tcBorders>
            <w:shd w:val="clear" w:color="DDEBF7" w:fill="DDEBF7"/>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s13</w:t>
            </w:r>
          </w:p>
        </w:tc>
        <w:tc>
          <w:tcPr>
            <w:tcW w:w="1056" w:type="dxa"/>
            <w:tcBorders>
              <w:top w:val="single" w:sz="4" w:space="0" w:color="9BC2E6"/>
              <w:left w:val="nil"/>
              <w:bottom w:val="single" w:sz="4" w:space="0" w:color="9BC2E6"/>
              <w:right w:val="single" w:sz="4" w:space="0" w:color="9BC2E6"/>
            </w:tcBorders>
            <w:shd w:val="clear" w:color="DDEBF7" w:fill="DDEBF7"/>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 xml:space="preserve"> s13</w:t>
            </w:r>
          </w:p>
        </w:tc>
      </w:tr>
      <w:tr w:rsidR="00090A89" w:rsidRPr="00090A89" w:rsidTr="00090A89">
        <w:trPr>
          <w:trHeight w:val="300"/>
        </w:trPr>
        <w:tc>
          <w:tcPr>
            <w:tcW w:w="960" w:type="dxa"/>
            <w:tcBorders>
              <w:top w:val="nil"/>
              <w:left w:val="single" w:sz="4" w:space="0" w:color="9BC2E6"/>
              <w:bottom w:val="single" w:sz="4" w:space="0" w:color="9BC2E6"/>
              <w:right w:val="nil"/>
            </w:tcBorders>
            <w:shd w:val="clear" w:color="000000" w:fill="5B9BD5"/>
            <w:noWrap/>
            <w:vAlign w:val="center"/>
            <w:hideMark/>
          </w:tcPr>
          <w:p w:rsidR="00090A89" w:rsidRPr="00090A89" w:rsidRDefault="00090A89" w:rsidP="00090A89">
            <w:pPr>
              <w:spacing w:before="0" w:after="0" w:line="240" w:lineRule="auto"/>
              <w:jc w:val="center"/>
              <w:rPr>
                <w:rFonts w:ascii="Calibri" w:eastAsia="Times New Roman" w:hAnsi="Calibri" w:cs="Calibri"/>
                <w:color w:val="FFFFFF"/>
                <w:lang w:eastAsia="pt-BR"/>
              </w:rPr>
            </w:pPr>
            <w:r w:rsidRPr="00090A89">
              <w:rPr>
                <w:rFonts w:ascii="Calibri" w:eastAsia="Times New Roman" w:hAnsi="Calibri" w:cs="Calibri"/>
                <w:color w:val="FFFFFF"/>
                <w:lang w:eastAsia="pt-BR"/>
              </w:rPr>
              <w:t>14</w:t>
            </w:r>
          </w:p>
        </w:tc>
        <w:tc>
          <w:tcPr>
            <w:tcW w:w="1080" w:type="dxa"/>
            <w:tcBorders>
              <w:top w:val="single" w:sz="4" w:space="0" w:color="9BC2E6"/>
              <w:left w:val="single" w:sz="4" w:space="0" w:color="9BC2E6"/>
              <w:bottom w:val="single" w:sz="4" w:space="0" w:color="9BC2E6"/>
              <w:right w:val="nil"/>
            </w:tcBorders>
            <w:shd w:val="clear" w:color="auto" w:fill="auto"/>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s6</w:t>
            </w:r>
          </w:p>
        </w:tc>
        <w:tc>
          <w:tcPr>
            <w:tcW w:w="960" w:type="dxa"/>
            <w:tcBorders>
              <w:top w:val="single" w:sz="4" w:space="0" w:color="9BC2E6"/>
              <w:left w:val="nil"/>
              <w:bottom w:val="single" w:sz="4" w:space="0" w:color="9BC2E6"/>
              <w:right w:val="nil"/>
            </w:tcBorders>
            <w:shd w:val="clear" w:color="auto" w:fill="auto"/>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s14</w:t>
            </w:r>
          </w:p>
        </w:tc>
        <w:tc>
          <w:tcPr>
            <w:tcW w:w="960" w:type="dxa"/>
            <w:tcBorders>
              <w:top w:val="single" w:sz="4" w:space="0" w:color="9BC2E6"/>
              <w:left w:val="nil"/>
              <w:bottom w:val="single" w:sz="4" w:space="0" w:color="9BC2E6"/>
              <w:right w:val="nil"/>
            </w:tcBorders>
            <w:shd w:val="clear" w:color="auto" w:fill="auto"/>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s14</w:t>
            </w:r>
          </w:p>
        </w:tc>
        <w:tc>
          <w:tcPr>
            <w:tcW w:w="1056" w:type="dxa"/>
            <w:tcBorders>
              <w:top w:val="single" w:sz="4" w:space="0" w:color="9BC2E6"/>
              <w:left w:val="nil"/>
              <w:bottom w:val="single" w:sz="4" w:space="0" w:color="9BC2E6"/>
              <w:right w:val="single" w:sz="4" w:space="0" w:color="9BC2E6"/>
            </w:tcBorders>
            <w:shd w:val="clear" w:color="auto" w:fill="auto"/>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 xml:space="preserve"> s14</w:t>
            </w:r>
          </w:p>
        </w:tc>
      </w:tr>
      <w:tr w:rsidR="00090A89" w:rsidRPr="00090A89" w:rsidTr="00090A89">
        <w:trPr>
          <w:trHeight w:val="300"/>
        </w:trPr>
        <w:tc>
          <w:tcPr>
            <w:tcW w:w="960" w:type="dxa"/>
            <w:tcBorders>
              <w:top w:val="nil"/>
              <w:left w:val="single" w:sz="4" w:space="0" w:color="9BC2E6"/>
              <w:bottom w:val="single" w:sz="4" w:space="0" w:color="9BC2E6"/>
              <w:right w:val="nil"/>
            </w:tcBorders>
            <w:shd w:val="clear" w:color="000000" w:fill="5B9BD5"/>
            <w:noWrap/>
            <w:vAlign w:val="center"/>
            <w:hideMark/>
          </w:tcPr>
          <w:p w:rsidR="00090A89" w:rsidRPr="00090A89" w:rsidRDefault="00090A89" w:rsidP="00090A89">
            <w:pPr>
              <w:spacing w:before="0" w:after="0" w:line="240" w:lineRule="auto"/>
              <w:jc w:val="center"/>
              <w:rPr>
                <w:rFonts w:ascii="Calibri" w:eastAsia="Times New Roman" w:hAnsi="Calibri" w:cs="Calibri"/>
                <w:color w:val="FFFFFF"/>
                <w:lang w:eastAsia="pt-BR"/>
              </w:rPr>
            </w:pPr>
            <w:r w:rsidRPr="00090A89">
              <w:rPr>
                <w:rFonts w:ascii="Calibri" w:eastAsia="Times New Roman" w:hAnsi="Calibri" w:cs="Calibri"/>
                <w:color w:val="FFFFFF"/>
                <w:lang w:eastAsia="pt-BR"/>
              </w:rPr>
              <w:t>15</w:t>
            </w:r>
          </w:p>
        </w:tc>
        <w:tc>
          <w:tcPr>
            <w:tcW w:w="1080" w:type="dxa"/>
            <w:tcBorders>
              <w:top w:val="single" w:sz="4" w:space="0" w:color="9BC2E6"/>
              <w:left w:val="single" w:sz="4" w:space="0" w:color="9BC2E6"/>
              <w:bottom w:val="single" w:sz="4" w:space="0" w:color="9BC2E6"/>
              <w:right w:val="nil"/>
            </w:tcBorders>
            <w:shd w:val="clear" w:color="DDEBF7" w:fill="DDEBF7"/>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s3</w:t>
            </w:r>
          </w:p>
        </w:tc>
        <w:tc>
          <w:tcPr>
            <w:tcW w:w="960" w:type="dxa"/>
            <w:tcBorders>
              <w:top w:val="single" w:sz="4" w:space="0" w:color="9BC2E6"/>
              <w:left w:val="nil"/>
              <w:bottom w:val="single" w:sz="4" w:space="0" w:color="9BC2E6"/>
              <w:right w:val="nil"/>
            </w:tcBorders>
            <w:shd w:val="clear" w:color="DDEBF7" w:fill="DDEBF7"/>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s3</w:t>
            </w:r>
          </w:p>
        </w:tc>
        <w:tc>
          <w:tcPr>
            <w:tcW w:w="960" w:type="dxa"/>
            <w:tcBorders>
              <w:top w:val="single" w:sz="4" w:space="0" w:color="9BC2E6"/>
              <w:left w:val="nil"/>
              <w:bottom w:val="single" w:sz="4" w:space="0" w:color="9BC2E6"/>
              <w:right w:val="nil"/>
            </w:tcBorders>
            <w:shd w:val="clear" w:color="DDEBF7" w:fill="DDEBF7"/>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s15</w:t>
            </w:r>
          </w:p>
        </w:tc>
        <w:tc>
          <w:tcPr>
            <w:tcW w:w="1056" w:type="dxa"/>
            <w:tcBorders>
              <w:top w:val="single" w:sz="4" w:space="0" w:color="9BC2E6"/>
              <w:left w:val="nil"/>
              <w:bottom w:val="single" w:sz="4" w:space="0" w:color="9BC2E6"/>
              <w:right w:val="single" w:sz="4" w:space="0" w:color="9BC2E6"/>
            </w:tcBorders>
            <w:shd w:val="clear" w:color="DDEBF7" w:fill="DDEBF7"/>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 xml:space="preserve"> s15</w:t>
            </w:r>
          </w:p>
        </w:tc>
      </w:tr>
    </w:tbl>
    <w:p w:rsidR="00C274E3" w:rsidRDefault="00090A89" w:rsidP="00090A89">
      <w:pPr>
        <w:pStyle w:val="Ttulo2"/>
      </w:pPr>
      <w:r>
        <w:t>Tabelas</w:t>
      </w:r>
    </w:p>
    <w:p w:rsidR="00090A89" w:rsidRDefault="00090A89" w:rsidP="00090A89">
      <w:pPr>
        <w:pStyle w:val="Ttulo3"/>
      </w:pPr>
      <w:r>
        <w:t>Tabela de Imagens x Pessoas identificadas</w:t>
      </w:r>
    </w:p>
    <w:p w:rsidR="00090A89" w:rsidRDefault="00090A89" w:rsidP="00090A89"/>
    <w:p w:rsidR="00090A89" w:rsidRDefault="00090A89" w:rsidP="00090A89"/>
    <w:p w:rsidR="00090A89" w:rsidRDefault="00090A89" w:rsidP="00090A89"/>
    <w:p w:rsidR="00090A89" w:rsidRDefault="00090A89" w:rsidP="00090A89"/>
    <w:p w:rsidR="00090A89" w:rsidRDefault="00090A89" w:rsidP="00090A89"/>
    <w:p w:rsidR="00090A89" w:rsidRDefault="00090A89" w:rsidP="00090A89"/>
    <w:p w:rsidR="00090A89" w:rsidRDefault="00090A89" w:rsidP="00090A89"/>
    <w:p w:rsidR="00090A89" w:rsidRDefault="00090A89" w:rsidP="00090A89"/>
    <w:p w:rsidR="00090A89" w:rsidRDefault="00090A89" w:rsidP="00090A89"/>
    <w:p w:rsidR="00090A89" w:rsidRDefault="00090A89" w:rsidP="00090A89"/>
    <w:p w:rsidR="00090A89" w:rsidRDefault="00090A89" w:rsidP="00090A89"/>
    <w:p w:rsidR="00090A89" w:rsidRDefault="00090A89" w:rsidP="00090A89"/>
    <w:p w:rsidR="00090A89" w:rsidRDefault="00090A89" w:rsidP="00090A89"/>
    <w:p w:rsidR="00090A89" w:rsidRDefault="00090A89" w:rsidP="00090A89">
      <w:pPr>
        <w:ind w:firstLine="720"/>
      </w:pPr>
      <w:r>
        <w:t>Para validarmos o funcionamento do algoritmo nos utilizamos 15 imagens diferentes, uma de cada pessoa no dataset. Como elas não vieram com nome demos os nomes de s1 até s15. Sabendo disso podemos ver pela tabela acima que o algoritmo que encontrou mais pessoas corretamente foi o LBPH como as amostrar continham imagens de teste continham variações na iluminação, na feição e na aparência (óculos).</w:t>
      </w:r>
    </w:p>
    <w:p w:rsidR="00090A89" w:rsidRDefault="00090A89" w:rsidP="00090A89">
      <w:pPr>
        <w:ind w:firstLine="720"/>
      </w:pPr>
      <w:r>
        <w:t>Tais dados também podem ser constatados pela tabela abaixo:</w:t>
      </w:r>
    </w:p>
    <w:p w:rsidR="00090A89" w:rsidRPr="00090A89" w:rsidRDefault="00090A89" w:rsidP="00090A89">
      <w:pPr>
        <w:pStyle w:val="Ttulo3"/>
      </w:pPr>
      <w:r>
        <w:t>Tabela Dados Estatísticos</w:t>
      </w:r>
      <w:r>
        <w:tab/>
      </w:r>
      <w:r>
        <w:tab/>
      </w:r>
    </w:p>
    <w:tbl>
      <w:tblPr>
        <w:tblW w:w="5940" w:type="dxa"/>
        <w:tblCellMar>
          <w:left w:w="70" w:type="dxa"/>
          <w:right w:w="70" w:type="dxa"/>
        </w:tblCellMar>
        <w:tblLook w:val="04A0" w:firstRow="1" w:lastRow="0" w:firstColumn="1" w:lastColumn="0" w:noHBand="0" w:noVBand="1"/>
      </w:tblPr>
      <w:tblGrid>
        <w:gridCol w:w="960"/>
        <w:gridCol w:w="960"/>
        <w:gridCol w:w="1080"/>
        <w:gridCol w:w="1120"/>
        <w:gridCol w:w="1820"/>
      </w:tblGrid>
      <w:tr w:rsidR="00090A89" w:rsidRPr="00090A89" w:rsidTr="00090A89">
        <w:trPr>
          <w:trHeight w:val="300"/>
        </w:trPr>
        <w:tc>
          <w:tcPr>
            <w:tcW w:w="960" w:type="dxa"/>
            <w:tcBorders>
              <w:top w:val="nil"/>
              <w:left w:val="nil"/>
              <w:bottom w:val="nil"/>
              <w:right w:val="nil"/>
            </w:tcBorders>
            <w:shd w:val="clear" w:color="auto" w:fill="auto"/>
            <w:noWrap/>
            <w:vAlign w:val="center"/>
            <w:hideMark/>
          </w:tcPr>
          <w:p w:rsidR="00090A89" w:rsidRPr="00090A89" w:rsidRDefault="00090A89" w:rsidP="00090A89">
            <w:pPr>
              <w:spacing w:before="0" w:after="0" w:line="240" w:lineRule="auto"/>
              <w:rPr>
                <w:rFonts w:ascii="Times New Roman" w:eastAsia="Times New Roman" w:hAnsi="Times New Roman" w:cs="Times New Roman"/>
                <w:sz w:val="24"/>
                <w:szCs w:val="24"/>
                <w:lang w:eastAsia="pt-BR"/>
              </w:rPr>
            </w:pPr>
          </w:p>
        </w:tc>
        <w:tc>
          <w:tcPr>
            <w:tcW w:w="960" w:type="dxa"/>
            <w:tcBorders>
              <w:top w:val="single" w:sz="4" w:space="0" w:color="9BC2E6"/>
              <w:left w:val="single" w:sz="4" w:space="0" w:color="9BC2E6"/>
              <w:bottom w:val="single" w:sz="4" w:space="0" w:color="9BC2E6"/>
              <w:right w:val="nil"/>
            </w:tcBorders>
            <w:shd w:val="clear" w:color="000000" w:fill="5B9BD5"/>
            <w:noWrap/>
            <w:vAlign w:val="center"/>
            <w:hideMark/>
          </w:tcPr>
          <w:p w:rsidR="00090A89" w:rsidRPr="00090A89" w:rsidRDefault="00090A89" w:rsidP="00090A89">
            <w:pPr>
              <w:spacing w:before="0" w:after="0" w:line="240" w:lineRule="auto"/>
              <w:jc w:val="center"/>
              <w:rPr>
                <w:rFonts w:ascii="Calibri" w:eastAsia="Times New Roman" w:hAnsi="Calibri" w:cs="Calibri"/>
                <w:b/>
                <w:bCs/>
                <w:color w:val="FFFFFF"/>
                <w:lang w:eastAsia="pt-BR"/>
              </w:rPr>
            </w:pPr>
            <w:r w:rsidRPr="00090A89">
              <w:rPr>
                <w:rFonts w:ascii="Calibri" w:eastAsia="Times New Roman" w:hAnsi="Calibri" w:cs="Calibri"/>
                <w:b/>
                <w:bCs/>
                <w:color w:val="FFFFFF"/>
                <w:lang w:eastAsia="pt-BR"/>
              </w:rPr>
              <w:t>Acurácia</w:t>
            </w:r>
          </w:p>
        </w:tc>
        <w:tc>
          <w:tcPr>
            <w:tcW w:w="1080" w:type="dxa"/>
            <w:tcBorders>
              <w:top w:val="single" w:sz="4" w:space="0" w:color="9BC2E6"/>
              <w:left w:val="nil"/>
              <w:bottom w:val="single" w:sz="4" w:space="0" w:color="9BC2E6"/>
              <w:right w:val="nil"/>
            </w:tcBorders>
            <w:shd w:val="clear" w:color="000000" w:fill="5B9BD5"/>
            <w:noWrap/>
            <w:vAlign w:val="center"/>
            <w:hideMark/>
          </w:tcPr>
          <w:p w:rsidR="00090A89" w:rsidRPr="00090A89" w:rsidRDefault="00090A89" w:rsidP="00090A89">
            <w:pPr>
              <w:spacing w:before="0" w:after="0" w:line="240" w:lineRule="auto"/>
              <w:jc w:val="center"/>
              <w:rPr>
                <w:rFonts w:ascii="Calibri" w:eastAsia="Times New Roman" w:hAnsi="Calibri" w:cs="Calibri"/>
                <w:b/>
                <w:bCs/>
                <w:color w:val="FFFFFF"/>
                <w:lang w:eastAsia="pt-BR"/>
              </w:rPr>
            </w:pPr>
            <w:r w:rsidRPr="00090A89">
              <w:rPr>
                <w:rFonts w:ascii="Calibri" w:eastAsia="Times New Roman" w:hAnsi="Calibri" w:cs="Calibri"/>
                <w:b/>
                <w:bCs/>
                <w:color w:val="FFFFFF"/>
                <w:lang w:eastAsia="pt-BR"/>
              </w:rPr>
              <w:t>Erro</w:t>
            </w:r>
          </w:p>
        </w:tc>
        <w:tc>
          <w:tcPr>
            <w:tcW w:w="1120" w:type="dxa"/>
            <w:tcBorders>
              <w:top w:val="single" w:sz="4" w:space="0" w:color="9BC2E6"/>
              <w:left w:val="nil"/>
              <w:bottom w:val="single" w:sz="4" w:space="0" w:color="9BC2E6"/>
              <w:right w:val="nil"/>
            </w:tcBorders>
            <w:shd w:val="clear" w:color="5B9BD5" w:fill="5B9BD5"/>
            <w:noWrap/>
            <w:vAlign w:val="center"/>
            <w:hideMark/>
          </w:tcPr>
          <w:p w:rsidR="00090A89" w:rsidRPr="00090A89" w:rsidRDefault="00090A89" w:rsidP="00090A89">
            <w:pPr>
              <w:spacing w:before="0" w:after="0" w:line="240" w:lineRule="auto"/>
              <w:jc w:val="center"/>
              <w:rPr>
                <w:rFonts w:ascii="Calibri" w:eastAsia="Times New Roman" w:hAnsi="Calibri" w:cs="Calibri"/>
                <w:b/>
                <w:bCs/>
                <w:color w:val="FFFFFF"/>
                <w:lang w:eastAsia="pt-BR"/>
              </w:rPr>
            </w:pPr>
            <w:r w:rsidRPr="00090A89">
              <w:rPr>
                <w:rFonts w:ascii="Calibri" w:eastAsia="Times New Roman" w:hAnsi="Calibri" w:cs="Calibri"/>
                <w:b/>
                <w:bCs/>
                <w:color w:val="FFFFFF"/>
                <w:lang w:eastAsia="pt-BR"/>
              </w:rPr>
              <w:t>Falsos Positivos</w:t>
            </w:r>
          </w:p>
        </w:tc>
        <w:tc>
          <w:tcPr>
            <w:tcW w:w="1820" w:type="dxa"/>
            <w:tcBorders>
              <w:top w:val="single" w:sz="4" w:space="0" w:color="9BC2E6"/>
              <w:left w:val="nil"/>
              <w:bottom w:val="single" w:sz="4" w:space="0" w:color="9BC2E6"/>
              <w:right w:val="single" w:sz="4" w:space="0" w:color="9BC2E6"/>
            </w:tcBorders>
            <w:shd w:val="clear" w:color="5B9BD5" w:fill="5B9BD5"/>
            <w:noWrap/>
            <w:vAlign w:val="center"/>
            <w:hideMark/>
          </w:tcPr>
          <w:p w:rsidR="00090A89" w:rsidRPr="00090A89" w:rsidRDefault="00090A89" w:rsidP="00090A89">
            <w:pPr>
              <w:spacing w:before="0" w:after="0" w:line="240" w:lineRule="auto"/>
              <w:jc w:val="center"/>
              <w:rPr>
                <w:rFonts w:ascii="Calibri" w:eastAsia="Times New Roman" w:hAnsi="Calibri" w:cs="Calibri"/>
                <w:b/>
                <w:bCs/>
                <w:color w:val="FFFFFF"/>
                <w:lang w:eastAsia="pt-BR"/>
              </w:rPr>
            </w:pPr>
            <w:r w:rsidRPr="00090A89">
              <w:rPr>
                <w:rFonts w:ascii="Calibri" w:eastAsia="Times New Roman" w:hAnsi="Calibri" w:cs="Calibri"/>
                <w:b/>
                <w:bCs/>
                <w:color w:val="FFFFFF"/>
                <w:lang w:eastAsia="pt-BR"/>
              </w:rPr>
              <w:t>Acertos</w:t>
            </w:r>
          </w:p>
        </w:tc>
      </w:tr>
      <w:tr w:rsidR="00090A89" w:rsidRPr="00090A89" w:rsidTr="00090A89">
        <w:trPr>
          <w:trHeight w:val="300"/>
        </w:trPr>
        <w:tc>
          <w:tcPr>
            <w:tcW w:w="960" w:type="dxa"/>
            <w:tcBorders>
              <w:top w:val="single" w:sz="4" w:space="0" w:color="9BC2E6"/>
              <w:left w:val="single" w:sz="4" w:space="0" w:color="9BC2E6"/>
              <w:bottom w:val="single" w:sz="4" w:space="0" w:color="9BC2E6"/>
              <w:right w:val="nil"/>
            </w:tcBorders>
            <w:shd w:val="clear" w:color="000000" w:fill="5B9BD5"/>
            <w:noWrap/>
            <w:vAlign w:val="center"/>
            <w:hideMark/>
          </w:tcPr>
          <w:p w:rsidR="00090A89" w:rsidRPr="00090A89" w:rsidRDefault="00090A89" w:rsidP="00090A89">
            <w:pPr>
              <w:spacing w:before="0" w:after="0" w:line="240" w:lineRule="auto"/>
              <w:jc w:val="center"/>
              <w:rPr>
                <w:rFonts w:ascii="Calibri" w:eastAsia="Times New Roman" w:hAnsi="Calibri" w:cs="Calibri"/>
                <w:color w:val="FFFFFF"/>
                <w:lang w:eastAsia="pt-BR"/>
              </w:rPr>
            </w:pPr>
            <w:r w:rsidRPr="00090A89">
              <w:rPr>
                <w:rFonts w:ascii="Calibri" w:eastAsia="Times New Roman" w:hAnsi="Calibri" w:cs="Calibri"/>
                <w:color w:val="FFFFFF"/>
                <w:lang w:eastAsia="pt-BR"/>
              </w:rPr>
              <w:t>Eigen</w:t>
            </w:r>
          </w:p>
        </w:tc>
        <w:tc>
          <w:tcPr>
            <w:tcW w:w="960" w:type="dxa"/>
            <w:tcBorders>
              <w:top w:val="single" w:sz="4" w:space="0" w:color="9BC2E6"/>
              <w:left w:val="single" w:sz="4" w:space="0" w:color="9BC2E6"/>
              <w:bottom w:val="single" w:sz="4" w:space="0" w:color="9BC2E6"/>
              <w:right w:val="nil"/>
            </w:tcBorders>
            <w:shd w:val="clear" w:color="DDEBF7" w:fill="DDEBF7"/>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0,27</w:t>
            </w:r>
          </w:p>
        </w:tc>
        <w:tc>
          <w:tcPr>
            <w:tcW w:w="1080" w:type="dxa"/>
            <w:tcBorders>
              <w:top w:val="single" w:sz="4" w:space="0" w:color="9BC2E6"/>
              <w:left w:val="nil"/>
              <w:bottom w:val="single" w:sz="4" w:space="0" w:color="9BC2E6"/>
              <w:right w:val="nil"/>
            </w:tcBorders>
            <w:shd w:val="clear" w:color="DDEBF7" w:fill="DDEBF7"/>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0,73</w:t>
            </w:r>
          </w:p>
        </w:tc>
        <w:tc>
          <w:tcPr>
            <w:tcW w:w="1120" w:type="dxa"/>
            <w:tcBorders>
              <w:top w:val="single" w:sz="4" w:space="0" w:color="9BC2E6"/>
              <w:left w:val="nil"/>
              <w:bottom w:val="single" w:sz="4" w:space="0" w:color="9BC2E6"/>
              <w:right w:val="nil"/>
            </w:tcBorders>
            <w:shd w:val="clear" w:color="DDEBF7" w:fill="DDEBF7"/>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11</w:t>
            </w:r>
          </w:p>
        </w:tc>
        <w:tc>
          <w:tcPr>
            <w:tcW w:w="1820" w:type="dxa"/>
            <w:tcBorders>
              <w:top w:val="single" w:sz="4" w:space="0" w:color="9BC2E6"/>
              <w:left w:val="nil"/>
              <w:bottom w:val="single" w:sz="4" w:space="0" w:color="9BC2E6"/>
              <w:right w:val="single" w:sz="4" w:space="0" w:color="9BC2E6"/>
            </w:tcBorders>
            <w:shd w:val="clear" w:color="DDEBF7" w:fill="DDEBF7"/>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4</w:t>
            </w:r>
          </w:p>
        </w:tc>
      </w:tr>
      <w:tr w:rsidR="00090A89" w:rsidRPr="00090A89" w:rsidTr="00090A89">
        <w:trPr>
          <w:trHeight w:val="300"/>
        </w:trPr>
        <w:tc>
          <w:tcPr>
            <w:tcW w:w="960" w:type="dxa"/>
            <w:tcBorders>
              <w:top w:val="nil"/>
              <w:left w:val="single" w:sz="4" w:space="0" w:color="9BC2E6"/>
              <w:bottom w:val="single" w:sz="4" w:space="0" w:color="9BC2E6"/>
              <w:right w:val="nil"/>
            </w:tcBorders>
            <w:shd w:val="clear" w:color="000000" w:fill="5B9BD5"/>
            <w:noWrap/>
            <w:vAlign w:val="center"/>
            <w:hideMark/>
          </w:tcPr>
          <w:p w:rsidR="00090A89" w:rsidRPr="00090A89" w:rsidRDefault="00090A89" w:rsidP="00090A89">
            <w:pPr>
              <w:spacing w:before="0" w:after="0" w:line="240" w:lineRule="auto"/>
              <w:jc w:val="center"/>
              <w:rPr>
                <w:rFonts w:ascii="Calibri" w:eastAsia="Times New Roman" w:hAnsi="Calibri" w:cs="Calibri"/>
                <w:color w:val="FFFFFF"/>
                <w:lang w:eastAsia="pt-BR"/>
              </w:rPr>
            </w:pPr>
            <w:r w:rsidRPr="00090A89">
              <w:rPr>
                <w:rFonts w:ascii="Calibri" w:eastAsia="Times New Roman" w:hAnsi="Calibri" w:cs="Calibri"/>
                <w:color w:val="FFFFFF"/>
                <w:lang w:eastAsia="pt-BR"/>
              </w:rPr>
              <w:t>Fisher</w:t>
            </w:r>
          </w:p>
        </w:tc>
        <w:tc>
          <w:tcPr>
            <w:tcW w:w="960" w:type="dxa"/>
            <w:tcBorders>
              <w:top w:val="single" w:sz="4" w:space="0" w:color="9BC2E6"/>
              <w:left w:val="single" w:sz="4" w:space="0" w:color="9BC2E6"/>
              <w:bottom w:val="single" w:sz="4" w:space="0" w:color="9BC2E6"/>
              <w:right w:val="nil"/>
            </w:tcBorders>
            <w:shd w:val="clear" w:color="auto" w:fill="auto"/>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0,47</w:t>
            </w:r>
          </w:p>
        </w:tc>
        <w:tc>
          <w:tcPr>
            <w:tcW w:w="1080" w:type="dxa"/>
            <w:tcBorders>
              <w:top w:val="single" w:sz="4" w:space="0" w:color="9BC2E6"/>
              <w:left w:val="nil"/>
              <w:bottom w:val="single" w:sz="4" w:space="0" w:color="9BC2E6"/>
              <w:right w:val="nil"/>
            </w:tcBorders>
            <w:shd w:val="clear" w:color="auto" w:fill="auto"/>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0,53</w:t>
            </w:r>
          </w:p>
        </w:tc>
        <w:tc>
          <w:tcPr>
            <w:tcW w:w="1120" w:type="dxa"/>
            <w:tcBorders>
              <w:top w:val="single" w:sz="4" w:space="0" w:color="9BC2E6"/>
              <w:left w:val="nil"/>
              <w:bottom w:val="single" w:sz="4" w:space="0" w:color="9BC2E6"/>
              <w:right w:val="nil"/>
            </w:tcBorders>
            <w:shd w:val="clear" w:color="auto" w:fill="auto"/>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8</w:t>
            </w:r>
          </w:p>
        </w:tc>
        <w:tc>
          <w:tcPr>
            <w:tcW w:w="1820" w:type="dxa"/>
            <w:tcBorders>
              <w:top w:val="single" w:sz="4" w:space="0" w:color="9BC2E6"/>
              <w:left w:val="nil"/>
              <w:bottom w:val="single" w:sz="4" w:space="0" w:color="9BC2E6"/>
              <w:right w:val="single" w:sz="4" w:space="0" w:color="9BC2E6"/>
            </w:tcBorders>
            <w:shd w:val="clear" w:color="auto" w:fill="auto"/>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7</w:t>
            </w:r>
          </w:p>
        </w:tc>
      </w:tr>
      <w:tr w:rsidR="00090A89" w:rsidRPr="00090A89" w:rsidTr="00090A89">
        <w:trPr>
          <w:trHeight w:val="300"/>
        </w:trPr>
        <w:tc>
          <w:tcPr>
            <w:tcW w:w="960" w:type="dxa"/>
            <w:tcBorders>
              <w:top w:val="nil"/>
              <w:left w:val="single" w:sz="4" w:space="0" w:color="9BC2E6"/>
              <w:bottom w:val="single" w:sz="4" w:space="0" w:color="9BC2E6"/>
              <w:right w:val="nil"/>
            </w:tcBorders>
            <w:shd w:val="clear" w:color="000000" w:fill="5B9BD5"/>
            <w:noWrap/>
            <w:vAlign w:val="center"/>
            <w:hideMark/>
          </w:tcPr>
          <w:p w:rsidR="00090A89" w:rsidRPr="00090A89" w:rsidRDefault="00090A89" w:rsidP="00090A89">
            <w:pPr>
              <w:spacing w:before="0" w:after="0" w:line="240" w:lineRule="auto"/>
              <w:jc w:val="center"/>
              <w:rPr>
                <w:rFonts w:ascii="Calibri" w:eastAsia="Times New Roman" w:hAnsi="Calibri" w:cs="Calibri"/>
                <w:color w:val="FFFFFF"/>
                <w:lang w:eastAsia="pt-BR"/>
              </w:rPr>
            </w:pPr>
            <w:r w:rsidRPr="00090A89">
              <w:rPr>
                <w:rFonts w:ascii="Calibri" w:eastAsia="Times New Roman" w:hAnsi="Calibri" w:cs="Calibri"/>
                <w:color w:val="FFFFFF"/>
                <w:lang w:eastAsia="pt-BR"/>
              </w:rPr>
              <w:t>LBPH</w:t>
            </w:r>
          </w:p>
        </w:tc>
        <w:tc>
          <w:tcPr>
            <w:tcW w:w="960" w:type="dxa"/>
            <w:tcBorders>
              <w:top w:val="single" w:sz="4" w:space="0" w:color="9BC2E6"/>
              <w:left w:val="single" w:sz="4" w:space="0" w:color="9BC2E6"/>
              <w:bottom w:val="single" w:sz="4" w:space="0" w:color="9BC2E6"/>
              <w:right w:val="nil"/>
            </w:tcBorders>
            <w:shd w:val="clear" w:color="DDEBF7" w:fill="DDEBF7"/>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0,87</w:t>
            </w:r>
          </w:p>
        </w:tc>
        <w:tc>
          <w:tcPr>
            <w:tcW w:w="1080" w:type="dxa"/>
            <w:tcBorders>
              <w:top w:val="single" w:sz="4" w:space="0" w:color="9BC2E6"/>
              <w:left w:val="nil"/>
              <w:bottom w:val="single" w:sz="4" w:space="0" w:color="9BC2E6"/>
              <w:right w:val="nil"/>
            </w:tcBorders>
            <w:shd w:val="clear" w:color="DDEBF7" w:fill="DDEBF7"/>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0,13</w:t>
            </w:r>
          </w:p>
        </w:tc>
        <w:tc>
          <w:tcPr>
            <w:tcW w:w="1120" w:type="dxa"/>
            <w:tcBorders>
              <w:top w:val="single" w:sz="4" w:space="0" w:color="9BC2E6"/>
              <w:left w:val="nil"/>
              <w:bottom w:val="single" w:sz="4" w:space="0" w:color="9BC2E6"/>
              <w:right w:val="nil"/>
            </w:tcBorders>
            <w:shd w:val="clear" w:color="DDEBF7" w:fill="DDEBF7"/>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2</w:t>
            </w:r>
          </w:p>
        </w:tc>
        <w:tc>
          <w:tcPr>
            <w:tcW w:w="1820" w:type="dxa"/>
            <w:tcBorders>
              <w:top w:val="single" w:sz="4" w:space="0" w:color="9BC2E6"/>
              <w:left w:val="nil"/>
              <w:bottom w:val="single" w:sz="4" w:space="0" w:color="9BC2E6"/>
              <w:right w:val="single" w:sz="4" w:space="0" w:color="9BC2E6"/>
            </w:tcBorders>
            <w:shd w:val="clear" w:color="DDEBF7" w:fill="DDEBF7"/>
            <w:noWrap/>
            <w:vAlign w:val="center"/>
            <w:hideMark/>
          </w:tcPr>
          <w:p w:rsidR="00090A89" w:rsidRPr="00090A89" w:rsidRDefault="00090A89" w:rsidP="00090A89">
            <w:pPr>
              <w:spacing w:before="0" w:after="0" w:line="240" w:lineRule="auto"/>
              <w:jc w:val="center"/>
              <w:rPr>
                <w:rFonts w:ascii="Calibri" w:eastAsia="Times New Roman" w:hAnsi="Calibri" w:cs="Calibri"/>
                <w:color w:val="000000"/>
                <w:lang w:eastAsia="pt-BR"/>
              </w:rPr>
            </w:pPr>
            <w:r w:rsidRPr="00090A89">
              <w:rPr>
                <w:rFonts w:ascii="Calibri" w:eastAsia="Times New Roman" w:hAnsi="Calibri" w:cs="Calibri"/>
                <w:color w:val="000000"/>
                <w:lang w:eastAsia="pt-BR"/>
              </w:rPr>
              <w:t>13</w:t>
            </w:r>
          </w:p>
        </w:tc>
      </w:tr>
    </w:tbl>
    <w:p w:rsidR="00090A89" w:rsidRDefault="00090A89" w:rsidP="00090A89">
      <w:r>
        <w:tab/>
        <w:t>Outra coisa que pode ser vista é que o Fisher apresentou uma performance melhor que o Eigen.</w:t>
      </w:r>
    </w:p>
    <w:p w:rsidR="00E104AF" w:rsidRPr="00090A89" w:rsidRDefault="00E104AF" w:rsidP="00090A89"/>
    <w:sectPr w:rsidR="00E104AF" w:rsidRPr="00090A89" w:rsidSect="004E1AED">
      <w:footerReference w:type="default" r:id="rId25"/>
      <w:headerReference w:type="first" r:id="rId26"/>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B0E" w:rsidRDefault="00766B0E">
      <w:pPr>
        <w:spacing w:after="0" w:line="240" w:lineRule="auto"/>
      </w:pPr>
      <w:r>
        <w:separator/>
      </w:r>
    </w:p>
  </w:endnote>
  <w:endnote w:type="continuationSeparator" w:id="0">
    <w:p w:rsidR="00766B0E" w:rsidRDefault="00766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527538"/>
      <w:docPartObj>
        <w:docPartGallery w:val="Page Numbers (Bottom of Page)"/>
        <w:docPartUnique/>
      </w:docPartObj>
    </w:sdtPr>
    <w:sdtEndPr>
      <w:rPr>
        <w:noProof/>
      </w:rPr>
    </w:sdtEndPr>
    <w:sdtContent>
      <w:p w:rsidR="003F48B0" w:rsidRDefault="003F48B0">
        <w:pPr>
          <w:pStyle w:val="Rodap"/>
        </w:pPr>
        <w:r>
          <w:rPr>
            <w:lang w:bidi="pt-BR"/>
          </w:rPr>
          <w:fldChar w:fldCharType="begin"/>
        </w:r>
        <w:r>
          <w:rPr>
            <w:lang w:bidi="pt-BR"/>
          </w:rPr>
          <w:instrText xml:space="preserve"> PAGE   \* MERGEFORMAT </w:instrText>
        </w:r>
        <w:r>
          <w:rPr>
            <w:lang w:bidi="pt-BR"/>
          </w:rPr>
          <w:fldChar w:fldCharType="separate"/>
        </w:r>
        <w:r w:rsidR="00F2723B">
          <w:rPr>
            <w:noProof/>
            <w:lang w:bidi="pt-BR"/>
          </w:rPr>
          <w:t>7</w:t>
        </w:r>
        <w:r>
          <w:rPr>
            <w:noProof/>
            <w:lang w:bidi="pt-BR"/>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B0E" w:rsidRDefault="00766B0E">
      <w:pPr>
        <w:spacing w:after="0" w:line="240" w:lineRule="auto"/>
      </w:pPr>
      <w:r>
        <w:separator/>
      </w:r>
    </w:p>
  </w:footnote>
  <w:footnote w:type="continuationSeparator" w:id="0">
    <w:p w:rsidR="00766B0E" w:rsidRDefault="00766B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E50" w:rsidRPr="005B259C" w:rsidRDefault="005B259C">
    <w:pPr>
      <w:pStyle w:val="Cabealho"/>
      <w:rPr>
        <w:color w:val="044D6E" w:themeColor="text2" w:themeShade="80"/>
        <w:sz w:val="24"/>
      </w:rPr>
    </w:pPr>
    <w:r w:rsidRPr="005B259C">
      <w:rPr>
        <w:rFonts w:ascii="Arial" w:hAnsi="Arial" w:cs="Arial"/>
        <w:noProof/>
        <w:color w:val="044D6E" w:themeColor="text2" w:themeShade="80"/>
        <w:szCs w:val="20"/>
        <w:bdr w:val="none" w:sz="0" w:space="0" w:color="auto" w:frame="1"/>
        <w:lang w:eastAsia="pt-BR"/>
      </w:rPr>
      <w:drawing>
        <wp:anchor distT="0" distB="0" distL="114300" distR="114300" simplePos="0" relativeHeight="251658240" behindDoc="1" locked="0" layoutInCell="1" allowOverlap="1" wp14:anchorId="17BFC14A" wp14:editId="3266F73F">
          <wp:simplePos x="0" y="0"/>
          <wp:positionH relativeFrom="rightMargin">
            <wp:align>left</wp:align>
          </wp:positionH>
          <wp:positionV relativeFrom="paragraph">
            <wp:posOffset>-342900</wp:posOffset>
          </wp:positionV>
          <wp:extent cx="704850" cy="704850"/>
          <wp:effectExtent l="0" t="0" r="0" b="0"/>
          <wp:wrapNone/>
          <wp:docPr id="11" name="Imagem 11" descr="Resultado de imagem para logo cefetmg png">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m para logo cefetmg png">
                    <a:hlinkClick r:id="rId1" tgtFrame="&quot;_blank&quot;"/>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4E50" w:rsidRPr="005B259C">
      <w:rPr>
        <w:color w:val="044D6E" w:themeColor="text2" w:themeShade="80"/>
        <w:sz w:val="24"/>
      </w:rPr>
      <w:t xml:space="preserve">Nome: Emanoel Bruno, </w:t>
    </w:r>
    <w:proofErr w:type="spellStart"/>
    <w:r w:rsidR="00C34E50" w:rsidRPr="005B259C">
      <w:rPr>
        <w:color w:val="044D6E" w:themeColor="text2" w:themeShade="80"/>
        <w:sz w:val="24"/>
      </w:rPr>
      <w:t>Rogénes</w:t>
    </w:r>
    <w:proofErr w:type="spellEnd"/>
    <w:r w:rsidR="00C34E50" w:rsidRPr="005B259C">
      <w:rPr>
        <w:color w:val="044D6E" w:themeColor="text2" w:themeShade="80"/>
        <w:sz w:val="24"/>
      </w:rPr>
      <w:t xml:space="preserve"> Reis</w:t>
    </w:r>
    <w:r w:rsidRPr="005B259C">
      <w:rPr>
        <w:color w:val="044D6E" w:themeColor="text2" w:themeShade="80"/>
        <w:sz w:val="24"/>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540C7"/>
    <w:multiLevelType w:val="hybridMultilevel"/>
    <w:tmpl w:val="ADDE87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09F10816"/>
    <w:multiLevelType w:val="multilevel"/>
    <w:tmpl w:val="A9443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5B78EF"/>
    <w:multiLevelType w:val="multilevel"/>
    <w:tmpl w:val="757A5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B4315F"/>
    <w:multiLevelType w:val="hybridMultilevel"/>
    <w:tmpl w:val="A46AF0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62A7E3D"/>
    <w:multiLevelType w:val="multilevel"/>
    <w:tmpl w:val="806AE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A854E1"/>
    <w:multiLevelType w:val="hybridMultilevel"/>
    <w:tmpl w:val="B5EEDD7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D53148"/>
    <w:multiLevelType w:val="hybridMultilevel"/>
    <w:tmpl w:val="9042A3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1AF421E"/>
    <w:multiLevelType w:val="hybridMultilevel"/>
    <w:tmpl w:val="8334C2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DD31475"/>
    <w:multiLevelType w:val="hybridMultilevel"/>
    <w:tmpl w:val="FF420F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09F49BB"/>
    <w:multiLevelType w:val="hybridMultilevel"/>
    <w:tmpl w:val="C292E272"/>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5F33156"/>
    <w:multiLevelType w:val="hybridMultilevel"/>
    <w:tmpl w:val="B596D5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A2C3EB3"/>
    <w:multiLevelType w:val="multilevel"/>
    <w:tmpl w:val="84B46318"/>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A777277"/>
    <w:multiLevelType w:val="hybridMultilevel"/>
    <w:tmpl w:val="2974BD0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9" w15:restartNumberingAfterBreak="0">
    <w:nsid w:val="7F3A1AB1"/>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F7B64AA"/>
    <w:multiLevelType w:val="hybridMultilevel"/>
    <w:tmpl w:val="28FEE8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8"/>
  </w:num>
  <w:num w:numId="4">
    <w:abstractNumId w:val="15"/>
  </w:num>
  <w:num w:numId="5">
    <w:abstractNumId w:val="26"/>
  </w:num>
  <w:num w:numId="6">
    <w:abstractNumId w:val="27"/>
  </w:num>
  <w:num w:numId="7">
    <w:abstractNumId w:val="24"/>
  </w:num>
  <w:num w:numId="8">
    <w:abstractNumId w:val="2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6"/>
  </w:num>
  <w:num w:numId="20">
    <w:abstractNumId w:val="12"/>
  </w:num>
  <w:num w:numId="21">
    <w:abstractNumId w:val="25"/>
  </w:num>
  <w:num w:numId="22">
    <w:abstractNumId w:val="22"/>
  </w:num>
  <w:num w:numId="23">
    <w:abstractNumId w:val="10"/>
  </w:num>
  <w:num w:numId="24">
    <w:abstractNumId w:val="30"/>
  </w:num>
  <w:num w:numId="25">
    <w:abstractNumId w:val="20"/>
  </w:num>
  <w:num w:numId="26">
    <w:abstractNumId w:val="28"/>
  </w:num>
  <w:num w:numId="27">
    <w:abstractNumId w:val="13"/>
  </w:num>
  <w:num w:numId="28">
    <w:abstractNumId w:val="11"/>
  </w:num>
  <w:num w:numId="29">
    <w:abstractNumId w:val="17"/>
  </w:num>
  <w:num w:numId="30">
    <w:abstractNumId w:val="23"/>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637"/>
    <w:rsid w:val="00077D9B"/>
    <w:rsid w:val="00090A89"/>
    <w:rsid w:val="000D11C0"/>
    <w:rsid w:val="000D277A"/>
    <w:rsid w:val="00194DF6"/>
    <w:rsid w:val="003B0A9C"/>
    <w:rsid w:val="003F48B0"/>
    <w:rsid w:val="0045690D"/>
    <w:rsid w:val="004C714F"/>
    <w:rsid w:val="004E1AED"/>
    <w:rsid w:val="00551800"/>
    <w:rsid w:val="005B259C"/>
    <w:rsid w:val="005C12A5"/>
    <w:rsid w:val="005E0F0E"/>
    <w:rsid w:val="007270EF"/>
    <w:rsid w:val="00766B0E"/>
    <w:rsid w:val="00803D40"/>
    <w:rsid w:val="0081347D"/>
    <w:rsid w:val="008A30AA"/>
    <w:rsid w:val="00A1310C"/>
    <w:rsid w:val="00C274E3"/>
    <w:rsid w:val="00C34E50"/>
    <w:rsid w:val="00C35CB3"/>
    <w:rsid w:val="00C86FF3"/>
    <w:rsid w:val="00D47A97"/>
    <w:rsid w:val="00DD3491"/>
    <w:rsid w:val="00E104AF"/>
    <w:rsid w:val="00E45637"/>
    <w:rsid w:val="00E8605A"/>
    <w:rsid w:val="00EB7FD8"/>
    <w:rsid w:val="00F2723B"/>
    <w:rsid w:val="00F350E2"/>
    <w:rsid w:val="00F5641E"/>
    <w:rsid w:val="00FF34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802AE"/>
  <w15:docId w15:val="{403379E9-9B10-44AE-84A0-AB470F30D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rPr>
      <w:lang w:val="pt-BR"/>
    </w:rPr>
  </w:style>
  <w:style w:type="paragraph" w:styleId="Ttulo1">
    <w:name w:val="heading 1"/>
    <w:basedOn w:val="Normal"/>
    <w:next w:val="Normal"/>
    <w:link w:val="Ttulo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Ttulo9">
    <w:name w:val="heading 9"/>
    <w:basedOn w:val="Normal"/>
    <w:next w:val="Normal"/>
    <w:link w:val="Ttulo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Ttulo2Char">
    <w:name w:val="Título 2 Char"/>
    <w:basedOn w:val="Fontepargpadro"/>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har">
    <w:name w:val="Título 3 Char"/>
    <w:basedOn w:val="Fontepargpadro"/>
    <w:link w:val="Ttulo3"/>
    <w:uiPriority w:val="9"/>
    <w:rPr>
      <w:rFonts w:asciiTheme="majorHAnsi" w:eastAsiaTheme="majorEastAsia" w:hAnsiTheme="majorHAnsi" w:cstheme="majorBidi"/>
      <w:caps/>
      <w:color w:val="044D6E" w:themeColor="text2" w:themeShade="80"/>
      <w:spacing w:val="15"/>
    </w:rPr>
  </w:style>
  <w:style w:type="table" w:styleId="Tabelacomgrade">
    <w:name w:val="Table Grid"/>
    <w:basedOn w:val="Tabela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tulo">
    <w:name w:val="Title"/>
    <w:basedOn w:val="Normal"/>
    <w:link w:val="Ttulo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tuloChar">
    <w:name w:val="Título Char"/>
    <w:basedOn w:val="Fontepargpadro"/>
    <w:link w:val="Ttulo"/>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tulo">
    <w:name w:val="Subtitle"/>
    <w:basedOn w:val="Normal"/>
    <w:next w:val="Normal"/>
    <w:link w:val="SubttuloChar"/>
    <w:uiPriority w:val="11"/>
    <w:semiHidden/>
    <w:unhideWhenUsed/>
    <w:qFormat/>
    <w:rsid w:val="004E1AED"/>
    <w:pPr>
      <w:numPr>
        <w:ilvl w:val="1"/>
      </w:numPr>
      <w:spacing w:after="160"/>
    </w:pPr>
    <w:rPr>
      <w:color w:val="404040" w:themeColor="text1" w:themeTint="E6"/>
    </w:rPr>
  </w:style>
  <w:style w:type="character" w:customStyle="1" w:styleId="SubttuloChar">
    <w:name w:val="Subtítulo Char"/>
    <w:basedOn w:val="Fontepargpadro"/>
    <w:link w:val="Subttulo"/>
    <w:uiPriority w:val="11"/>
    <w:semiHidden/>
    <w:rsid w:val="004E1AED"/>
    <w:rPr>
      <w:color w:val="404040" w:themeColor="text1" w:themeTint="E6"/>
    </w:rPr>
  </w:style>
  <w:style w:type="character" w:styleId="nfaseIntensa">
    <w:name w:val="Intense Emphasis"/>
    <w:basedOn w:val="Fontepargpadro"/>
    <w:uiPriority w:val="21"/>
    <w:semiHidden/>
    <w:unhideWhenUsed/>
    <w:qFormat/>
    <w:rsid w:val="004E1AED"/>
    <w:rPr>
      <w:i/>
      <w:iCs/>
      <w:color w:val="806000" w:themeColor="accent1" w:themeShade="80"/>
    </w:rPr>
  </w:style>
  <w:style w:type="paragraph" w:styleId="CitaoIntensa">
    <w:name w:val="Intense Quote"/>
    <w:basedOn w:val="Normal"/>
    <w:next w:val="Normal"/>
    <w:link w:val="CitaoIntensa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oIntensaChar">
    <w:name w:val="Citação Intensa Char"/>
    <w:basedOn w:val="Fontepargpadro"/>
    <w:link w:val="CitaoIntensa"/>
    <w:uiPriority w:val="30"/>
    <w:semiHidden/>
    <w:rsid w:val="004E1AED"/>
    <w:rPr>
      <w:i/>
      <w:iCs/>
      <w:color w:val="806000" w:themeColor="accent1" w:themeShade="80"/>
    </w:rPr>
  </w:style>
  <w:style w:type="character" w:styleId="RefernciaIntensa">
    <w:name w:val="Intense Reference"/>
    <w:basedOn w:val="Fontepargpadro"/>
    <w:uiPriority w:val="32"/>
    <w:semiHidden/>
    <w:unhideWhenUsed/>
    <w:qFormat/>
    <w:rsid w:val="004E1AED"/>
    <w:rPr>
      <w:b/>
      <w:bCs/>
      <w:caps w:val="0"/>
      <w:smallCaps/>
      <w:color w:val="806000" w:themeColor="accent1" w:themeShade="80"/>
      <w:spacing w:val="5"/>
    </w:rPr>
  </w:style>
  <w:style w:type="character" w:customStyle="1" w:styleId="Ttulo4Char">
    <w:name w:val="Título 4 Char"/>
    <w:basedOn w:val="Fontepargpadro"/>
    <w:link w:val="Ttulo4"/>
    <w:uiPriority w:val="9"/>
    <w:rPr>
      <w:rFonts w:asciiTheme="majorHAnsi" w:eastAsiaTheme="majorEastAsia" w:hAnsiTheme="majorHAnsi" w:cstheme="majorBidi"/>
      <w:caps/>
      <w:color w:val="0673A5" w:themeColor="text2" w:themeShade="BF"/>
      <w:spacing w:val="10"/>
    </w:rPr>
  </w:style>
  <w:style w:type="character" w:customStyle="1" w:styleId="Ttulo5Char">
    <w:name w:val="Título 5 Char"/>
    <w:basedOn w:val="Fontepargpadro"/>
    <w:link w:val="Ttulo5"/>
    <w:uiPriority w:val="9"/>
    <w:rPr>
      <w:rFonts w:asciiTheme="majorHAnsi" w:eastAsiaTheme="majorEastAsia" w:hAnsiTheme="majorHAnsi" w:cstheme="majorBidi"/>
      <w:caps/>
      <w:color w:val="0673A5" w:themeColor="text2" w:themeShade="BF"/>
      <w:spacing w:val="10"/>
    </w:rPr>
  </w:style>
  <w:style w:type="character" w:customStyle="1" w:styleId="Ttulo6Char">
    <w:name w:val="Título 6 Char"/>
    <w:basedOn w:val="Fontepargpadro"/>
    <w:link w:val="Ttulo6"/>
    <w:uiPriority w:val="9"/>
    <w:rPr>
      <w:rFonts w:asciiTheme="majorHAnsi" w:eastAsiaTheme="majorEastAsia" w:hAnsiTheme="majorHAnsi" w:cstheme="majorBidi"/>
      <w:caps/>
      <w:color w:val="0673A5" w:themeColor="text2" w:themeShade="BF"/>
      <w:spacing w:val="10"/>
    </w:rPr>
  </w:style>
  <w:style w:type="character" w:customStyle="1" w:styleId="Ttulo7Char">
    <w:name w:val="Título 7 Char"/>
    <w:basedOn w:val="Fontepargpadro"/>
    <w:link w:val="Ttulo7"/>
    <w:uiPriority w:val="9"/>
    <w:rPr>
      <w:rFonts w:asciiTheme="majorHAnsi" w:eastAsiaTheme="majorEastAsia" w:hAnsiTheme="majorHAnsi" w:cstheme="majorBidi"/>
      <w:caps/>
      <w:color w:val="0673A5" w:themeColor="text2" w:themeShade="BF"/>
      <w:spacing w:val="10"/>
    </w:rPr>
  </w:style>
  <w:style w:type="character" w:customStyle="1" w:styleId="Ttulo8Char">
    <w:name w:val="Título 8 Char"/>
    <w:basedOn w:val="Fontepargpadro"/>
    <w:link w:val="Ttulo8"/>
    <w:uiPriority w:val="9"/>
    <w:semiHidden/>
    <w:rsid w:val="00D47A97"/>
    <w:rPr>
      <w:rFonts w:asciiTheme="majorHAnsi" w:eastAsiaTheme="majorEastAsia" w:hAnsiTheme="majorHAnsi" w:cstheme="majorBidi"/>
      <w:caps/>
      <w:spacing w:val="10"/>
      <w:szCs w:val="18"/>
    </w:rPr>
  </w:style>
  <w:style w:type="character" w:customStyle="1" w:styleId="Ttulo9Char">
    <w:name w:val="Título 9 Char"/>
    <w:basedOn w:val="Fontepargpadro"/>
    <w:link w:val="Ttulo9"/>
    <w:uiPriority w:val="9"/>
    <w:semiHidden/>
    <w:rsid w:val="00D47A97"/>
    <w:rPr>
      <w:rFonts w:asciiTheme="majorHAnsi" w:eastAsiaTheme="majorEastAsia" w:hAnsiTheme="majorHAnsi" w:cstheme="majorBidi"/>
      <w:i/>
      <w:iCs/>
      <w:caps/>
      <w:spacing w:val="10"/>
      <w:szCs w:val="18"/>
    </w:rPr>
  </w:style>
  <w:style w:type="paragraph" w:styleId="Legenda">
    <w:name w:val="caption"/>
    <w:basedOn w:val="Normal"/>
    <w:next w:val="Normal"/>
    <w:uiPriority w:val="35"/>
    <w:semiHidden/>
    <w:unhideWhenUsed/>
    <w:qFormat/>
    <w:rsid w:val="00D47A97"/>
    <w:rPr>
      <w:b/>
      <w:bCs/>
      <w:color w:val="0673A5" w:themeColor="text2" w:themeShade="BF"/>
      <w:szCs w:val="16"/>
    </w:rPr>
  </w:style>
  <w:style w:type="paragraph" w:styleId="CabealhodoSumrio">
    <w:name w:val="TOC Heading"/>
    <w:basedOn w:val="Ttulo1"/>
    <w:next w:val="Normal"/>
    <w:uiPriority w:val="39"/>
    <w:semiHidden/>
    <w:unhideWhenUsed/>
    <w:qFormat/>
    <w:pPr>
      <w:outlineLvl w:val="9"/>
    </w:pPr>
  </w:style>
  <w:style w:type="paragraph" w:styleId="Textodebalo">
    <w:name w:val="Balloon Text"/>
    <w:basedOn w:val="Normal"/>
    <w:link w:val="TextodebaloChar"/>
    <w:uiPriority w:val="99"/>
    <w:semiHidden/>
    <w:unhideWhenUsed/>
    <w:rsid w:val="00D47A97"/>
    <w:pPr>
      <w:spacing w:before="0" w:after="0" w:line="240" w:lineRule="auto"/>
    </w:pPr>
    <w:rPr>
      <w:rFonts w:ascii="Segoe UI" w:hAnsi="Segoe UI" w:cs="Segoe UI"/>
      <w:szCs w:val="18"/>
    </w:rPr>
  </w:style>
  <w:style w:type="character" w:customStyle="1" w:styleId="TextodebaloChar">
    <w:name w:val="Texto de balão Char"/>
    <w:basedOn w:val="Fontepargpadro"/>
    <w:link w:val="Textodebalo"/>
    <w:uiPriority w:val="99"/>
    <w:semiHidden/>
    <w:rsid w:val="00D47A97"/>
    <w:rPr>
      <w:rFonts w:ascii="Segoe UI" w:hAnsi="Segoe UI" w:cs="Segoe UI"/>
      <w:szCs w:val="18"/>
    </w:rPr>
  </w:style>
  <w:style w:type="paragraph" w:styleId="Corpodetexto3">
    <w:name w:val="Body Text 3"/>
    <w:basedOn w:val="Normal"/>
    <w:link w:val="Corpodetexto3Char"/>
    <w:uiPriority w:val="99"/>
    <w:semiHidden/>
    <w:unhideWhenUsed/>
    <w:rsid w:val="00D47A97"/>
    <w:pPr>
      <w:spacing w:after="120"/>
    </w:pPr>
    <w:rPr>
      <w:szCs w:val="16"/>
    </w:rPr>
  </w:style>
  <w:style w:type="character" w:customStyle="1" w:styleId="Corpodetexto3Char">
    <w:name w:val="Corpo de texto 3 Char"/>
    <w:basedOn w:val="Fontepargpadro"/>
    <w:link w:val="Corpodetexto3"/>
    <w:uiPriority w:val="99"/>
    <w:semiHidden/>
    <w:rsid w:val="00D47A97"/>
    <w:rPr>
      <w:szCs w:val="16"/>
    </w:rPr>
  </w:style>
  <w:style w:type="paragraph" w:styleId="Recuodecorpodetexto3">
    <w:name w:val="Body Text Indent 3"/>
    <w:basedOn w:val="Normal"/>
    <w:link w:val="Recuodecorpodetexto3Char"/>
    <w:uiPriority w:val="99"/>
    <w:semiHidden/>
    <w:unhideWhenUsed/>
    <w:rsid w:val="00D47A97"/>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D47A97"/>
    <w:rPr>
      <w:szCs w:val="16"/>
    </w:rPr>
  </w:style>
  <w:style w:type="character" w:styleId="Refdecomentrio">
    <w:name w:val="annotation reference"/>
    <w:basedOn w:val="Fontepargpadro"/>
    <w:uiPriority w:val="99"/>
    <w:semiHidden/>
    <w:unhideWhenUsed/>
    <w:rsid w:val="00D47A97"/>
    <w:rPr>
      <w:sz w:val="22"/>
      <w:szCs w:val="16"/>
    </w:rPr>
  </w:style>
  <w:style w:type="paragraph" w:styleId="Textodecomentrio">
    <w:name w:val="annotation text"/>
    <w:basedOn w:val="Normal"/>
    <w:link w:val="TextodecomentrioChar"/>
    <w:uiPriority w:val="99"/>
    <w:semiHidden/>
    <w:unhideWhenUsed/>
    <w:rsid w:val="00D47A97"/>
    <w:pPr>
      <w:spacing w:line="240" w:lineRule="auto"/>
    </w:pPr>
    <w:rPr>
      <w:szCs w:val="20"/>
    </w:rPr>
  </w:style>
  <w:style w:type="character" w:customStyle="1" w:styleId="TextodecomentrioChar">
    <w:name w:val="Texto de comentário Char"/>
    <w:basedOn w:val="Fontepargpadro"/>
    <w:link w:val="Textodecomentrio"/>
    <w:uiPriority w:val="99"/>
    <w:semiHidden/>
    <w:rsid w:val="00D47A97"/>
    <w:rPr>
      <w:szCs w:val="20"/>
    </w:rPr>
  </w:style>
  <w:style w:type="paragraph" w:styleId="Assuntodocomentrio">
    <w:name w:val="annotation subject"/>
    <w:basedOn w:val="Textodecomentrio"/>
    <w:next w:val="Textodecomentrio"/>
    <w:link w:val="AssuntodocomentrioChar"/>
    <w:uiPriority w:val="99"/>
    <w:semiHidden/>
    <w:unhideWhenUsed/>
    <w:rsid w:val="00D47A97"/>
    <w:rPr>
      <w:b/>
      <w:bCs/>
    </w:rPr>
  </w:style>
  <w:style w:type="character" w:customStyle="1" w:styleId="AssuntodocomentrioChar">
    <w:name w:val="Assunto do comentário Char"/>
    <w:basedOn w:val="TextodecomentrioChar"/>
    <w:link w:val="Assuntodocomentrio"/>
    <w:uiPriority w:val="99"/>
    <w:semiHidden/>
    <w:rsid w:val="00D47A97"/>
    <w:rPr>
      <w:b/>
      <w:bCs/>
      <w:szCs w:val="20"/>
    </w:rPr>
  </w:style>
  <w:style w:type="paragraph" w:styleId="MapadoDocumento">
    <w:name w:val="Document Map"/>
    <w:basedOn w:val="Normal"/>
    <w:link w:val="MapadoDocumentoChar"/>
    <w:uiPriority w:val="99"/>
    <w:semiHidden/>
    <w:unhideWhenUsed/>
    <w:rsid w:val="00D47A97"/>
    <w:pPr>
      <w:spacing w:before="0" w:after="0" w:line="240" w:lineRule="auto"/>
    </w:pPr>
    <w:rPr>
      <w:rFonts w:ascii="Segoe UI" w:hAnsi="Segoe UI" w:cs="Segoe UI"/>
      <w:szCs w:val="16"/>
    </w:rPr>
  </w:style>
  <w:style w:type="character" w:customStyle="1" w:styleId="MapadoDocumentoChar">
    <w:name w:val="Mapa do Documento Char"/>
    <w:basedOn w:val="Fontepargpadro"/>
    <w:link w:val="MapadoDocumento"/>
    <w:uiPriority w:val="99"/>
    <w:semiHidden/>
    <w:rsid w:val="00D47A97"/>
    <w:rPr>
      <w:rFonts w:ascii="Segoe UI" w:hAnsi="Segoe UI" w:cs="Segoe UI"/>
      <w:szCs w:val="16"/>
    </w:rPr>
  </w:style>
  <w:style w:type="paragraph" w:styleId="Textodenotadefim">
    <w:name w:val="endnote text"/>
    <w:basedOn w:val="Normal"/>
    <w:link w:val="TextodenotadefimChar"/>
    <w:uiPriority w:val="99"/>
    <w:semiHidden/>
    <w:unhideWhenUsed/>
    <w:rsid w:val="00D47A97"/>
    <w:pPr>
      <w:spacing w:before="0" w:after="0" w:line="240" w:lineRule="auto"/>
    </w:pPr>
    <w:rPr>
      <w:szCs w:val="20"/>
    </w:rPr>
  </w:style>
  <w:style w:type="character" w:customStyle="1" w:styleId="TextodenotadefimChar">
    <w:name w:val="Texto de nota de fim Char"/>
    <w:basedOn w:val="Fontepargpadro"/>
    <w:link w:val="Textodenotadefim"/>
    <w:uiPriority w:val="99"/>
    <w:semiHidden/>
    <w:rsid w:val="00D47A97"/>
    <w:rPr>
      <w:szCs w:val="20"/>
    </w:rPr>
  </w:style>
  <w:style w:type="paragraph" w:styleId="Remetente">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Textodenotaderodap">
    <w:name w:val="footnote text"/>
    <w:basedOn w:val="Normal"/>
    <w:link w:val="TextodenotaderodapChar"/>
    <w:uiPriority w:val="99"/>
    <w:semiHidden/>
    <w:unhideWhenUsed/>
    <w:rsid w:val="00D47A97"/>
    <w:pPr>
      <w:spacing w:before="0" w:after="0" w:line="240" w:lineRule="auto"/>
    </w:pPr>
    <w:rPr>
      <w:szCs w:val="20"/>
    </w:rPr>
  </w:style>
  <w:style w:type="character" w:customStyle="1" w:styleId="TextodenotaderodapChar">
    <w:name w:val="Texto de nota de rodapé Char"/>
    <w:basedOn w:val="Fontepargpadro"/>
    <w:link w:val="Textodenotaderodap"/>
    <w:uiPriority w:val="99"/>
    <w:semiHidden/>
    <w:rsid w:val="00D47A97"/>
    <w:rPr>
      <w:szCs w:val="20"/>
    </w:rPr>
  </w:style>
  <w:style w:type="character" w:styleId="CdigoHTML">
    <w:name w:val="HTML Code"/>
    <w:basedOn w:val="Fontepargpadro"/>
    <w:uiPriority w:val="99"/>
    <w:semiHidden/>
    <w:unhideWhenUsed/>
    <w:rsid w:val="00D47A97"/>
    <w:rPr>
      <w:rFonts w:ascii="Consolas" w:hAnsi="Consolas"/>
      <w:sz w:val="22"/>
      <w:szCs w:val="20"/>
    </w:rPr>
  </w:style>
  <w:style w:type="character" w:styleId="TecladoHTML">
    <w:name w:val="HTML Keyboard"/>
    <w:basedOn w:val="Fontepargpadro"/>
    <w:uiPriority w:val="99"/>
    <w:semiHidden/>
    <w:unhideWhenUsed/>
    <w:rsid w:val="00D47A97"/>
    <w:rPr>
      <w:rFonts w:ascii="Consolas" w:hAnsi="Consolas"/>
      <w:sz w:val="22"/>
      <w:szCs w:val="20"/>
    </w:rPr>
  </w:style>
  <w:style w:type="paragraph" w:styleId="Pr-formataoHTML">
    <w:name w:val="HTML Preformatted"/>
    <w:basedOn w:val="Normal"/>
    <w:link w:val="Pr-formataoHTMLChar"/>
    <w:uiPriority w:val="99"/>
    <w:semiHidden/>
    <w:unhideWhenUsed/>
    <w:rsid w:val="00D47A97"/>
    <w:pPr>
      <w:spacing w:before="0" w:after="0" w:line="240" w:lineRule="auto"/>
    </w:pPr>
    <w:rPr>
      <w:rFonts w:ascii="Consolas" w:hAnsi="Consolas"/>
      <w:szCs w:val="20"/>
    </w:rPr>
  </w:style>
  <w:style w:type="character" w:customStyle="1" w:styleId="Pr-formataoHTMLChar">
    <w:name w:val="Pré-formatação HTML Char"/>
    <w:basedOn w:val="Fontepargpadro"/>
    <w:link w:val="Pr-formataoHTML"/>
    <w:uiPriority w:val="99"/>
    <w:semiHidden/>
    <w:rsid w:val="00D47A97"/>
    <w:rPr>
      <w:rFonts w:ascii="Consolas" w:hAnsi="Consolas"/>
      <w:szCs w:val="20"/>
    </w:rPr>
  </w:style>
  <w:style w:type="character" w:styleId="MquinadeescreverHTML">
    <w:name w:val="HTML Typewriter"/>
    <w:basedOn w:val="Fontepargpadro"/>
    <w:uiPriority w:val="99"/>
    <w:semiHidden/>
    <w:unhideWhenUsed/>
    <w:rsid w:val="00D47A97"/>
    <w:rPr>
      <w:rFonts w:ascii="Consolas" w:hAnsi="Consolas"/>
      <w:sz w:val="22"/>
      <w:szCs w:val="20"/>
    </w:rPr>
  </w:style>
  <w:style w:type="paragraph" w:styleId="Textodemacro">
    <w:name w:val="macro"/>
    <w:link w:val="Textodemacro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demacroChar">
    <w:name w:val="Texto de macro Char"/>
    <w:basedOn w:val="Fontepargpadro"/>
    <w:link w:val="Textodemacro"/>
    <w:uiPriority w:val="99"/>
    <w:semiHidden/>
    <w:rsid w:val="00D47A97"/>
    <w:rPr>
      <w:rFonts w:ascii="Consolas" w:hAnsi="Consolas"/>
      <w:szCs w:val="20"/>
    </w:rPr>
  </w:style>
  <w:style w:type="paragraph" w:styleId="TextosemFormatao">
    <w:name w:val="Plain Text"/>
    <w:basedOn w:val="Normal"/>
    <w:link w:val="TextosemFormataoChar"/>
    <w:uiPriority w:val="99"/>
    <w:semiHidden/>
    <w:unhideWhenUsed/>
    <w:rsid w:val="00D47A97"/>
    <w:pPr>
      <w:spacing w:before="0" w:after="0" w:line="240" w:lineRule="auto"/>
    </w:pPr>
    <w:rPr>
      <w:rFonts w:ascii="Consolas" w:hAnsi="Consolas"/>
      <w:szCs w:val="21"/>
    </w:rPr>
  </w:style>
  <w:style w:type="character" w:customStyle="1" w:styleId="TextosemFormataoChar">
    <w:name w:val="Texto sem Formatação Char"/>
    <w:basedOn w:val="Fontepargpadro"/>
    <w:link w:val="TextosemFormatao"/>
    <w:uiPriority w:val="99"/>
    <w:semiHidden/>
    <w:rsid w:val="00D47A97"/>
    <w:rPr>
      <w:rFonts w:ascii="Consolas" w:hAnsi="Consolas"/>
      <w:szCs w:val="21"/>
    </w:rPr>
  </w:style>
  <w:style w:type="paragraph" w:styleId="Textoembloco">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xtodoEspaoReservado">
    <w:name w:val="Placeholder Text"/>
    <w:basedOn w:val="Fontepargpadro"/>
    <w:uiPriority w:val="99"/>
    <w:semiHidden/>
    <w:rsid w:val="00A1310C"/>
    <w:rPr>
      <w:color w:val="3C3C3C" w:themeColor="background2" w:themeShade="40"/>
    </w:rPr>
  </w:style>
  <w:style w:type="paragraph" w:styleId="Cabealho">
    <w:name w:val="header"/>
    <w:basedOn w:val="Normal"/>
    <w:link w:val="CabealhoChar"/>
    <w:uiPriority w:val="99"/>
    <w:unhideWhenUsed/>
    <w:rsid w:val="004E1AED"/>
    <w:pPr>
      <w:spacing w:before="0" w:after="0" w:line="240" w:lineRule="auto"/>
    </w:pPr>
  </w:style>
  <w:style w:type="character" w:customStyle="1" w:styleId="CabealhoChar">
    <w:name w:val="Cabeçalho Char"/>
    <w:basedOn w:val="Fontepargpadro"/>
    <w:link w:val="Cabealho"/>
    <w:uiPriority w:val="99"/>
    <w:rsid w:val="004E1AED"/>
  </w:style>
  <w:style w:type="paragraph" w:styleId="Rodap">
    <w:name w:val="footer"/>
    <w:basedOn w:val="Normal"/>
    <w:link w:val="RodapChar"/>
    <w:uiPriority w:val="99"/>
    <w:unhideWhenUsed/>
    <w:rsid w:val="004E1AED"/>
    <w:pPr>
      <w:spacing w:before="0" w:after="0" w:line="240" w:lineRule="auto"/>
    </w:pPr>
  </w:style>
  <w:style w:type="character" w:customStyle="1" w:styleId="RodapChar">
    <w:name w:val="Rodapé Char"/>
    <w:basedOn w:val="Fontepargpadro"/>
    <w:link w:val="Rodap"/>
    <w:uiPriority w:val="99"/>
    <w:rsid w:val="004E1AED"/>
  </w:style>
  <w:style w:type="character" w:styleId="Forte">
    <w:name w:val="Strong"/>
    <w:basedOn w:val="Fontepargpadro"/>
    <w:uiPriority w:val="22"/>
    <w:qFormat/>
    <w:rsid w:val="00E45637"/>
    <w:rPr>
      <w:b/>
      <w:bCs/>
    </w:rPr>
  </w:style>
  <w:style w:type="paragraph" w:styleId="NormalWeb">
    <w:name w:val="Normal (Web)"/>
    <w:basedOn w:val="Normal"/>
    <w:uiPriority w:val="99"/>
    <w:unhideWhenUsed/>
    <w:rsid w:val="00077D9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077D9B"/>
    <w:rPr>
      <w:i/>
      <w:iCs/>
    </w:rPr>
  </w:style>
  <w:style w:type="character" w:styleId="Hyperlink">
    <w:name w:val="Hyperlink"/>
    <w:basedOn w:val="Fontepargpadro"/>
    <w:uiPriority w:val="99"/>
    <w:unhideWhenUsed/>
    <w:rsid w:val="00077D9B"/>
    <w:rPr>
      <w:color w:val="0000FF"/>
      <w:u w:val="single"/>
    </w:rPr>
  </w:style>
  <w:style w:type="paragraph" w:customStyle="1" w:styleId="wp-caption-text">
    <w:name w:val="wp-caption-text"/>
    <w:basedOn w:val="Normal"/>
    <w:rsid w:val="00077D9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unhideWhenUsed/>
    <w:qFormat/>
    <w:rsid w:val="003B0A9C"/>
    <w:pPr>
      <w:ind w:left="720"/>
      <w:contextualSpacing/>
    </w:pPr>
  </w:style>
  <w:style w:type="table" w:styleId="TabeladeGrade4">
    <w:name w:val="Grid Table 4"/>
    <w:basedOn w:val="Tabelanormal"/>
    <w:uiPriority w:val="49"/>
    <w:rsid w:val="00EB7FD8"/>
    <w:pPr>
      <w:spacing w:after="0" w:line="240" w:lineRule="auto"/>
    </w:p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insideV w:val="single" w:sz="4" w:space="0" w:color="808080" w:themeColor="text1" w:themeTint="99"/>
      </w:tblBorders>
    </w:tblPr>
    <w:tblStylePr w:type="firstRow">
      <w:rPr>
        <w:b/>
        <w:bCs/>
        <w:color w:val="FFFFFF" w:themeColor="background1"/>
      </w:rPr>
      <w:tblPr/>
      <w:tcPr>
        <w:tcBorders>
          <w:top w:val="single" w:sz="4" w:space="0" w:color="2C2C2C" w:themeColor="text1"/>
          <w:left w:val="single" w:sz="4" w:space="0" w:color="2C2C2C" w:themeColor="text1"/>
          <w:bottom w:val="single" w:sz="4" w:space="0" w:color="2C2C2C" w:themeColor="text1"/>
          <w:right w:val="single" w:sz="4" w:space="0" w:color="2C2C2C" w:themeColor="text1"/>
          <w:insideH w:val="nil"/>
          <w:insideV w:val="nil"/>
        </w:tcBorders>
        <w:shd w:val="clear" w:color="auto" w:fill="2C2C2C" w:themeFill="text1"/>
      </w:tcPr>
    </w:tblStylePr>
    <w:tblStylePr w:type="lastRow">
      <w:rPr>
        <w:b/>
        <w:bCs/>
      </w:rPr>
      <w:tblPr/>
      <w:tcPr>
        <w:tcBorders>
          <w:top w:val="double" w:sz="4" w:space="0" w:color="2C2C2C" w:themeColor="text1"/>
        </w:tcBorders>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paragraph" w:customStyle="1" w:styleId="c4">
    <w:name w:val="c4"/>
    <w:basedOn w:val="Normal"/>
    <w:rsid w:val="0045690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6">
    <w:name w:val="c6"/>
    <w:basedOn w:val="Fontepargpadro"/>
    <w:rsid w:val="00456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57486588">
      <w:bodyDiv w:val="1"/>
      <w:marLeft w:val="0"/>
      <w:marRight w:val="0"/>
      <w:marTop w:val="0"/>
      <w:marBottom w:val="0"/>
      <w:divBdr>
        <w:top w:val="none" w:sz="0" w:space="0" w:color="auto"/>
        <w:left w:val="none" w:sz="0" w:space="0" w:color="auto"/>
        <w:bottom w:val="none" w:sz="0" w:space="0" w:color="auto"/>
        <w:right w:val="none" w:sz="0" w:space="0" w:color="auto"/>
      </w:divBdr>
    </w:div>
    <w:div w:id="145587155">
      <w:bodyDiv w:val="1"/>
      <w:marLeft w:val="0"/>
      <w:marRight w:val="0"/>
      <w:marTop w:val="0"/>
      <w:marBottom w:val="0"/>
      <w:divBdr>
        <w:top w:val="none" w:sz="0" w:space="0" w:color="auto"/>
        <w:left w:val="none" w:sz="0" w:space="0" w:color="auto"/>
        <w:bottom w:val="none" w:sz="0" w:space="0" w:color="auto"/>
        <w:right w:val="none" w:sz="0" w:space="0" w:color="auto"/>
      </w:divBdr>
    </w:div>
    <w:div w:id="462384954">
      <w:bodyDiv w:val="1"/>
      <w:marLeft w:val="0"/>
      <w:marRight w:val="0"/>
      <w:marTop w:val="0"/>
      <w:marBottom w:val="0"/>
      <w:divBdr>
        <w:top w:val="none" w:sz="0" w:space="0" w:color="auto"/>
        <w:left w:val="none" w:sz="0" w:space="0" w:color="auto"/>
        <w:bottom w:val="none" w:sz="0" w:space="0" w:color="auto"/>
        <w:right w:val="none" w:sz="0" w:space="0" w:color="auto"/>
      </w:divBdr>
      <w:divsChild>
        <w:div w:id="290717737">
          <w:marLeft w:val="1009"/>
          <w:marRight w:val="1009"/>
          <w:marTop w:val="0"/>
          <w:marBottom w:val="389"/>
          <w:divBdr>
            <w:top w:val="single" w:sz="6" w:space="5" w:color="F7F7F7"/>
            <w:left w:val="single" w:sz="6" w:space="5" w:color="F7F7F7"/>
            <w:bottom w:val="single" w:sz="6" w:space="5" w:color="F7F7F7"/>
            <w:right w:val="single" w:sz="6" w:space="5" w:color="F7F7F7"/>
          </w:divBdr>
        </w:div>
        <w:div w:id="555241491">
          <w:marLeft w:val="2404"/>
          <w:marRight w:val="2404"/>
          <w:marTop w:val="0"/>
          <w:marBottom w:val="389"/>
          <w:divBdr>
            <w:top w:val="single" w:sz="6" w:space="5" w:color="F7F7F7"/>
            <w:left w:val="single" w:sz="6" w:space="5" w:color="F7F7F7"/>
            <w:bottom w:val="single" w:sz="6" w:space="5" w:color="F7F7F7"/>
            <w:right w:val="single" w:sz="6" w:space="5" w:color="F7F7F7"/>
          </w:divBdr>
        </w:div>
        <w:div w:id="726416113">
          <w:marLeft w:val="3049"/>
          <w:marRight w:val="3049"/>
          <w:marTop w:val="0"/>
          <w:marBottom w:val="389"/>
          <w:divBdr>
            <w:top w:val="single" w:sz="6" w:space="5" w:color="F7F7F7"/>
            <w:left w:val="single" w:sz="6" w:space="5" w:color="F7F7F7"/>
            <w:bottom w:val="single" w:sz="6" w:space="5" w:color="F7F7F7"/>
            <w:right w:val="single" w:sz="6" w:space="5" w:color="F7F7F7"/>
          </w:divBdr>
        </w:div>
        <w:div w:id="867446645">
          <w:marLeft w:val="3431"/>
          <w:marRight w:val="3431"/>
          <w:marTop w:val="0"/>
          <w:marBottom w:val="389"/>
          <w:divBdr>
            <w:top w:val="single" w:sz="6" w:space="5" w:color="F7F7F7"/>
            <w:left w:val="single" w:sz="6" w:space="5" w:color="F7F7F7"/>
            <w:bottom w:val="single" w:sz="6" w:space="5" w:color="F7F7F7"/>
            <w:right w:val="single" w:sz="6" w:space="5" w:color="F7F7F7"/>
          </w:divBdr>
        </w:div>
        <w:div w:id="901595861">
          <w:marLeft w:val="1106"/>
          <w:marRight w:val="1106"/>
          <w:marTop w:val="0"/>
          <w:marBottom w:val="389"/>
          <w:divBdr>
            <w:top w:val="single" w:sz="6" w:space="5" w:color="F7F7F7"/>
            <w:left w:val="single" w:sz="6" w:space="5" w:color="F7F7F7"/>
            <w:bottom w:val="single" w:sz="6" w:space="5" w:color="F7F7F7"/>
            <w:right w:val="single" w:sz="6" w:space="5" w:color="F7F7F7"/>
          </w:divBdr>
        </w:div>
        <w:div w:id="983967254">
          <w:marLeft w:val="3199"/>
          <w:marRight w:val="3199"/>
          <w:marTop w:val="0"/>
          <w:marBottom w:val="389"/>
          <w:divBdr>
            <w:top w:val="single" w:sz="6" w:space="5" w:color="F7F7F7"/>
            <w:left w:val="single" w:sz="6" w:space="5" w:color="F7F7F7"/>
            <w:bottom w:val="single" w:sz="6" w:space="5" w:color="F7F7F7"/>
            <w:right w:val="single" w:sz="6" w:space="5" w:color="F7F7F7"/>
          </w:divBdr>
        </w:div>
      </w:divsChild>
    </w:div>
    <w:div w:id="634483656">
      <w:bodyDiv w:val="1"/>
      <w:marLeft w:val="0"/>
      <w:marRight w:val="0"/>
      <w:marTop w:val="0"/>
      <w:marBottom w:val="0"/>
      <w:divBdr>
        <w:top w:val="none" w:sz="0" w:space="0" w:color="auto"/>
        <w:left w:val="none" w:sz="0" w:space="0" w:color="auto"/>
        <w:bottom w:val="none" w:sz="0" w:space="0" w:color="auto"/>
        <w:right w:val="none" w:sz="0" w:space="0" w:color="auto"/>
      </w:divBdr>
      <w:divsChild>
        <w:div w:id="472794384">
          <w:marLeft w:val="60"/>
          <w:marRight w:val="0"/>
          <w:marTop w:val="0"/>
          <w:marBottom w:val="0"/>
          <w:divBdr>
            <w:top w:val="none" w:sz="0" w:space="0" w:color="auto"/>
            <w:left w:val="none" w:sz="0" w:space="0" w:color="auto"/>
            <w:bottom w:val="none" w:sz="0" w:space="0" w:color="auto"/>
            <w:right w:val="none" w:sz="0" w:space="0" w:color="auto"/>
          </w:divBdr>
          <w:divsChild>
            <w:div w:id="1127627867">
              <w:marLeft w:val="0"/>
              <w:marRight w:val="0"/>
              <w:marTop w:val="0"/>
              <w:marBottom w:val="0"/>
              <w:divBdr>
                <w:top w:val="none" w:sz="0" w:space="0" w:color="auto"/>
                <w:left w:val="none" w:sz="0" w:space="0" w:color="auto"/>
                <w:bottom w:val="none" w:sz="0" w:space="0" w:color="auto"/>
                <w:right w:val="none" w:sz="0" w:space="0" w:color="auto"/>
              </w:divBdr>
              <w:divsChild>
                <w:div w:id="1760442430">
                  <w:marLeft w:val="0"/>
                  <w:marRight w:val="0"/>
                  <w:marTop w:val="0"/>
                  <w:marBottom w:val="120"/>
                  <w:divBdr>
                    <w:top w:val="single" w:sz="6" w:space="0" w:color="F5F5F5"/>
                    <w:left w:val="single" w:sz="6" w:space="0" w:color="F5F5F5"/>
                    <w:bottom w:val="single" w:sz="6" w:space="0" w:color="F5F5F5"/>
                    <w:right w:val="single" w:sz="6" w:space="0" w:color="F5F5F5"/>
                  </w:divBdr>
                  <w:divsChild>
                    <w:div w:id="2050378273">
                      <w:marLeft w:val="0"/>
                      <w:marRight w:val="0"/>
                      <w:marTop w:val="0"/>
                      <w:marBottom w:val="0"/>
                      <w:divBdr>
                        <w:top w:val="none" w:sz="0" w:space="0" w:color="auto"/>
                        <w:left w:val="none" w:sz="0" w:space="0" w:color="auto"/>
                        <w:bottom w:val="none" w:sz="0" w:space="0" w:color="auto"/>
                        <w:right w:val="none" w:sz="0" w:space="0" w:color="auto"/>
                      </w:divBdr>
                      <w:divsChild>
                        <w:div w:id="157890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643508">
          <w:marLeft w:val="0"/>
          <w:marRight w:val="60"/>
          <w:marTop w:val="0"/>
          <w:marBottom w:val="0"/>
          <w:divBdr>
            <w:top w:val="none" w:sz="0" w:space="0" w:color="auto"/>
            <w:left w:val="none" w:sz="0" w:space="0" w:color="auto"/>
            <w:bottom w:val="none" w:sz="0" w:space="0" w:color="auto"/>
            <w:right w:val="none" w:sz="0" w:space="0" w:color="auto"/>
          </w:divBdr>
          <w:divsChild>
            <w:div w:id="1718698301">
              <w:marLeft w:val="0"/>
              <w:marRight w:val="0"/>
              <w:marTop w:val="0"/>
              <w:marBottom w:val="120"/>
              <w:divBdr>
                <w:top w:val="single" w:sz="6" w:space="0" w:color="C0C0C0"/>
                <w:left w:val="single" w:sz="6" w:space="0" w:color="D9D9D9"/>
                <w:bottom w:val="single" w:sz="6" w:space="0" w:color="D9D9D9"/>
                <w:right w:val="single" w:sz="6" w:space="0" w:color="D9D9D9"/>
              </w:divBdr>
              <w:divsChild>
                <w:div w:id="525752385">
                  <w:marLeft w:val="0"/>
                  <w:marRight w:val="0"/>
                  <w:marTop w:val="0"/>
                  <w:marBottom w:val="0"/>
                  <w:divBdr>
                    <w:top w:val="none" w:sz="0" w:space="0" w:color="auto"/>
                    <w:left w:val="none" w:sz="0" w:space="0" w:color="auto"/>
                    <w:bottom w:val="none" w:sz="0" w:space="0" w:color="auto"/>
                    <w:right w:val="none" w:sz="0" w:space="0" w:color="auto"/>
                  </w:divBdr>
                </w:div>
                <w:div w:id="15104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78847536">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420174898">
      <w:bodyDiv w:val="1"/>
      <w:marLeft w:val="0"/>
      <w:marRight w:val="0"/>
      <w:marTop w:val="0"/>
      <w:marBottom w:val="0"/>
      <w:divBdr>
        <w:top w:val="none" w:sz="0" w:space="0" w:color="auto"/>
        <w:left w:val="none" w:sz="0" w:space="0" w:color="auto"/>
        <w:bottom w:val="none" w:sz="0" w:space="0" w:color="auto"/>
        <w:right w:val="none" w:sz="0" w:space="0" w:color="auto"/>
      </w:divBdr>
      <w:divsChild>
        <w:div w:id="1975911777">
          <w:marLeft w:val="3056"/>
          <w:marRight w:val="3056"/>
          <w:marTop w:val="0"/>
          <w:marBottom w:val="389"/>
          <w:divBdr>
            <w:top w:val="single" w:sz="6" w:space="5" w:color="F7F7F7"/>
            <w:left w:val="single" w:sz="6" w:space="5" w:color="F7F7F7"/>
            <w:bottom w:val="single" w:sz="6" w:space="5" w:color="F7F7F7"/>
            <w:right w:val="single" w:sz="6" w:space="5" w:color="F7F7F7"/>
          </w:divBdr>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89675828">
      <w:bodyDiv w:val="1"/>
      <w:marLeft w:val="0"/>
      <w:marRight w:val="0"/>
      <w:marTop w:val="0"/>
      <w:marBottom w:val="0"/>
      <w:divBdr>
        <w:top w:val="none" w:sz="0" w:space="0" w:color="auto"/>
        <w:left w:val="none" w:sz="0" w:space="0" w:color="auto"/>
        <w:bottom w:val="none" w:sz="0" w:space="0" w:color="auto"/>
        <w:right w:val="none" w:sz="0" w:space="0" w:color="auto"/>
      </w:divBdr>
      <w:divsChild>
        <w:div w:id="132985338">
          <w:marLeft w:val="0"/>
          <w:marRight w:val="0"/>
          <w:marTop w:val="0"/>
          <w:marBottom w:val="0"/>
          <w:divBdr>
            <w:top w:val="none" w:sz="0" w:space="0" w:color="auto"/>
            <w:left w:val="none" w:sz="0" w:space="0" w:color="auto"/>
            <w:bottom w:val="none" w:sz="0" w:space="0" w:color="auto"/>
            <w:right w:val="none" w:sz="0" w:space="0" w:color="auto"/>
          </w:divBdr>
        </w:div>
      </w:divsChild>
    </w:div>
    <w:div w:id="1780024809">
      <w:bodyDiv w:val="1"/>
      <w:marLeft w:val="0"/>
      <w:marRight w:val="0"/>
      <w:marTop w:val="0"/>
      <w:marBottom w:val="0"/>
      <w:divBdr>
        <w:top w:val="none" w:sz="0" w:space="0" w:color="auto"/>
        <w:left w:val="none" w:sz="0" w:space="0" w:color="auto"/>
        <w:bottom w:val="none" w:sz="0" w:space="0" w:color="auto"/>
        <w:right w:val="none" w:sz="0" w:space="0" w:color="auto"/>
      </w:divBdr>
      <w:divsChild>
        <w:div w:id="1189292897">
          <w:marLeft w:val="19"/>
          <w:marRight w:val="19"/>
          <w:marTop w:val="0"/>
          <w:marBottom w:val="389"/>
          <w:divBdr>
            <w:top w:val="single" w:sz="6" w:space="5" w:color="F7F7F7"/>
            <w:left w:val="single" w:sz="6" w:space="5" w:color="F7F7F7"/>
            <w:bottom w:val="single" w:sz="6" w:space="5" w:color="F7F7F7"/>
            <w:right w:val="single" w:sz="6" w:space="5" w:color="F7F7F7"/>
          </w:divBdr>
        </w:div>
        <w:div w:id="840244146">
          <w:marLeft w:val="2704"/>
          <w:marRight w:val="2704"/>
          <w:marTop w:val="0"/>
          <w:marBottom w:val="389"/>
          <w:divBdr>
            <w:top w:val="single" w:sz="6" w:space="5" w:color="F7F7F7"/>
            <w:left w:val="single" w:sz="6" w:space="5" w:color="F7F7F7"/>
            <w:bottom w:val="single" w:sz="6" w:space="5" w:color="F7F7F7"/>
            <w:right w:val="single" w:sz="6" w:space="5" w:color="F7F7F7"/>
          </w:divBdr>
        </w:div>
        <w:div w:id="104547776">
          <w:marLeft w:val="2059"/>
          <w:marRight w:val="2059"/>
          <w:marTop w:val="0"/>
          <w:marBottom w:val="389"/>
          <w:divBdr>
            <w:top w:val="single" w:sz="6" w:space="5" w:color="F7F7F7"/>
            <w:left w:val="single" w:sz="6" w:space="5" w:color="F7F7F7"/>
            <w:bottom w:val="single" w:sz="6" w:space="5" w:color="F7F7F7"/>
            <w:right w:val="single" w:sz="6" w:space="5" w:color="F7F7F7"/>
          </w:divBdr>
        </w:div>
      </w:divsChild>
    </w:div>
    <w:div w:id="1819415194">
      <w:bodyDiv w:val="1"/>
      <w:marLeft w:val="0"/>
      <w:marRight w:val="0"/>
      <w:marTop w:val="0"/>
      <w:marBottom w:val="0"/>
      <w:divBdr>
        <w:top w:val="none" w:sz="0" w:space="0" w:color="auto"/>
        <w:left w:val="none" w:sz="0" w:space="0" w:color="auto"/>
        <w:bottom w:val="none" w:sz="0" w:space="0" w:color="auto"/>
        <w:right w:val="none" w:sz="0" w:space="0" w:color="auto"/>
      </w:divBdr>
      <w:divsChild>
        <w:div w:id="1633713223">
          <w:marLeft w:val="0"/>
          <w:marRight w:val="0"/>
          <w:marTop w:val="0"/>
          <w:marBottom w:val="0"/>
          <w:divBdr>
            <w:top w:val="none" w:sz="0" w:space="0" w:color="auto"/>
            <w:left w:val="none" w:sz="0" w:space="0" w:color="auto"/>
            <w:bottom w:val="none" w:sz="0" w:space="0" w:color="auto"/>
            <w:right w:val="none" w:sz="0" w:space="0" w:color="auto"/>
          </w:divBdr>
        </w:div>
      </w:divsChild>
    </w:div>
    <w:div w:id="213582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ocs.opencv.org/2.4/modules/objdetect/doc/cascade_classification.html" TargetMode="Externa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www.superdatascience.com/wp-content/uploads/2017/07/lbp-labeling.png"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docs.opencv.org/trunk/d7/d8b/tutorial_py_face_detection.html" TargetMode="External"/><Relationship Id="rId20" Type="http://schemas.openxmlformats.org/officeDocument/2006/relationships/hyperlink" Target="file:///C:\Users\emano\AppData\Roaming\Microsoft\Word\docs.opencv.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uperdatascience.com/wp-content/uploads/2017/07/haarfeatures.png" TargetMode="External"/><Relationship Id="rId24" Type="http://schemas.openxmlformats.org/officeDocument/2006/relationships/hyperlink" Target="http://docs.opencv.org/2.4/modules/contrib/doc/facerec/facerec_tutorial.html"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6.jpe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uperdatascience.com/wp-content/uploads/2017/07/haar.png" TargetMode="External"/><Relationship Id="rId22" Type="http://schemas.openxmlformats.org/officeDocument/2006/relationships/hyperlink" Target="docs.opencv.org"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hyperlink" Target="https://www.google.com.br/url?sa=i&amp;rct=j&amp;q=&amp;esrc=s&amp;source=images&amp;cd=&amp;cad=rja&amp;uact=8&amp;ved=2ahUKEwiHj7qV9YLcAhXBrFkKHeJJDk4QjRx6BAgBEAU&amp;url=https://pt.wikipedia.org/wiki/Ficheiro:Logo_CEFET-MG.png&amp;psig=AOvVaw1ZZ24LunDWMxSsdkaoKE8s&amp;ust=153070675652133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o\AppData\Roaming\Microsoft\Templates\Design%20Em%20Tiras%20(em%20bran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71D0FBB7-B5D5-4AFF-A5CE-B9A81A0AF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 Em Tiras (em branco).dotx</Template>
  <TotalTime>250</TotalTime>
  <Pages>1</Pages>
  <Words>1782</Words>
  <Characters>9624</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Emanoel Guimarães</dc:creator>
  <cp:keywords/>
  <dc:description/>
  <cp:lastModifiedBy>Emanoel Guimarães</cp:lastModifiedBy>
  <cp:revision>11</cp:revision>
  <cp:lastPrinted>2018-07-03T12:24:00Z</cp:lastPrinted>
  <dcterms:created xsi:type="dcterms:W3CDTF">2018-07-03T09:13:00Z</dcterms:created>
  <dcterms:modified xsi:type="dcterms:W3CDTF">2018-07-03T15:57:00Z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